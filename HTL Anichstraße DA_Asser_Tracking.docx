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8AEA56" w14:textId="77777777" w:rsidR="002268EC" w:rsidRDefault="002268EC" w:rsidP="00F74E91">
      <w:pPr>
        <w:pStyle w:val="Heading5"/>
        <w:numPr>
          <w:ilvl w:val="0"/>
          <w:numId w:val="0"/>
        </w:numPr>
        <w:ind w:left="1008"/>
      </w:pPr>
      <w:bookmarkStart w:id="0" w:name="_Toc146377154"/>
    </w:p>
    <w:p w14:paraId="184CAE4D" w14:textId="77777777" w:rsidR="002268EC" w:rsidRDefault="002268EC" w:rsidP="002268EC">
      <w:pPr>
        <w:tabs>
          <w:tab w:val="left" w:pos="5265"/>
        </w:tabs>
        <w:jc w:val="left"/>
      </w:pPr>
    </w:p>
    <w:p w14:paraId="50C77745" w14:textId="49D9B5CC" w:rsidR="002268EC" w:rsidRDefault="002268EC" w:rsidP="00871A50">
      <w:pPr>
        <w:tabs>
          <w:tab w:val="center" w:pos="4393"/>
          <w:tab w:val="right" w:pos="8786"/>
        </w:tabs>
        <w:jc w:val="center"/>
        <w:rPr>
          <w:b/>
          <w:bCs/>
          <w:sz w:val="48"/>
        </w:rPr>
      </w:pPr>
      <w:r>
        <w:rPr>
          <w:b/>
          <w:bCs/>
          <w:sz w:val="48"/>
        </w:rPr>
        <w:t>Vorlage für die DIPLOM</w:t>
      </w:r>
      <w:r w:rsidR="0044269F">
        <w:rPr>
          <w:b/>
          <w:bCs/>
          <w:sz w:val="48"/>
        </w:rPr>
        <w:t>ARBEIT</w:t>
      </w:r>
    </w:p>
    <w:p w14:paraId="0F376DDB" w14:textId="77777777" w:rsidR="002268EC" w:rsidRDefault="002268EC" w:rsidP="002268EC">
      <w:pPr>
        <w:tabs>
          <w:tab w:val="center" w:pos="4393"/>
          <w:tab w:val="right" w:pos="8786"/>
        </w:tabs>
        <w:jc w:val="left"/>
        <w:rPr>
          <w:b/>
          <w:bCs/>
          <w:sz w:val="48"/>
        </w:rPr>
      </w:pPr>
      <w:r>
        <w:rPr>
          <w:b/>
          <w:bCs/>
          <w:sz w:val="48"/>
        </w:rPr>
        <w:tab/>
      </w:r>
    </w:p>
    <w:p w14:paraId="5C7E3197" w14:textId="77777777" w:rsidR="002268EC" w:rsidRDefault="002268EC" w:rsidP="002268EC">
      <w:pPr>
        <w:jc w:val="center"/>
        <w:rPr>
          <w:b/>
          <w:bCs/>
        </w:rPr>
      </w:pPr>
      <w:r>
        <w:rPr>
          <w:b/>
          <w:bCs/>
        </w:rPr>
        <w:t>an der HTL Anichstraße</w:t>
      </w:r>
    </w:p>
    <w:p w14:paraId="70414F2F" w14:textId="77777777" w:rsidR="002268EC" w:rsidRDefault="002268EC" w:rsidP="002268EC">
      <w:pPr>
        <w:jc w:val="center"/>
        <w:rPr>
          <w:b/>
          <w:bCs/>
        </w:rPr>
      </w:pPr>
    </w:p>
    <w:p w14:paraId="1487BC68" w14:textId="77777777" w:rsidR="002268EC" w:rsidRDefault="00E06C6A" w:rsidP="002268EC">
      <w:pPr>
        <w:jc w:val="center"/>
        <w:rPr>
          <w:b/>
          <w:bCs/>
        </w:rPr>
      </w:pPr>
      <w:r>
        <w:rPr>
          <w:b/>
          <w:bCs/>
        </w:rPr>
        <w:t>Version: 1.</w:t>
      </w:r>
      <w:r w:rsidR="00D41F5E">
        <w:rPr>
          <w:b/>
          <w:bCs/>
        </w:rPr>
        <w:t>4</w:t>
      </w:r>
    </w:p>
    <w:p w14:paraId="36539ED9" w14:textId="77777777" w:rsidR="002268EC" w:rsidRDefault="00A80902" w:rsidP="002268EC">
      <w:pPr>
        <w:jc w:val="center"/>
        <w:rPr>
          <w:b/>
          <w:bCs/>
        </w:rPr>
      </w:pPr>
      <w:r>
        <w:rPr>
          <w:b/>
          <w:bCs/>
        </w:rPr>
        <w:t xml:space="preserve">Gültig ab: </w:t>
      </w:r>
      <w:r w:rsidR="00D41F5E">
        <w:rPr>
          <w:b/>
          <w:bCs/>
        </w:rPr>
        <w:t>31.07.2021</w:t>
      </w:r>
    </w:p>
    <w:p w14:paraId="4101C618" w14:textId="77777777" w:rsidR="002268EC" w:rsidRDefault="002268EC" w:rsidP="002268EC">
      <w:pPr>
        <w:jc w:val="center"/>
        <w:rPr>
          <w:b/>
          <w:bCs/>
        </w:rPr>
      </w:pPr>
      <w:r>
        <w:rPr>
          <w:b/>
          <w:bCs/>
        </w:rPr>
        <w:t>Verteilermethode: schulintern – moodle</w:t>
      </w:r>
    </w:p>
    <w:p w14:paraId="7C1969B2" w14:textId="77777777" w:rsidR="002268EC" w:rsidRDefault="002268EC" w:rsidP="002268EC">
      <w:pPr>
        <w:jc w:val="center"/>
        <w:rPr>
          <w:b/>
          <w:bCs/>
        </w:rPr>
      </w:pPr>
      <w:r>
        <w:rPr>
          <w:b/>
          <w:bCs/>
        </w:rPr>
        <w:t xml:space="preserve">Dokumentenstatus: </w:t>
      </w:r>
      <w:r w:rsidRPr="002268EC">
        <w:rPr>
          <w:b/>
          <w:bCs/>
          <w:u w:val="single"/>
        </w:rPr>
        <w:t>freigegeben</w:t>
      </w:r>
    </w:p>
    <w:p w14:paraId="75F8CFD7" w14:textId="77777777" w:rsidR="002268EC" w:rsidRDefault="002268EC" w:rsidP="00757DE4">
      <w:pPr>
        <w:pStyle w:val="NoSpacing"/>
      </w:pPr>
    </w:p>
    <w:p w14:paraId="654A66CF" w14:textId="77777777" w:rsidR="00757DE4" w:rsidRDefault="00757DE4" w:rsidP="00757DE4"/>
    <w:p w14:paraId="72570F34" w14:textId="77777777" w:rsidR="002268EC" w:rsidRDefault="002268EC" w:rsidP="002268EC">
      <w:pPr>
        <w:jc w:val="center"/>
        <w:rPr>
          <w:b/>
          <w:bCs/>
        </w:rPr>
      </w:pPr>
      <w:r>
        <w:rPr>
          <w:b/>
          <w:bCs/>
        </w:rPr>
        <w:t>Es darf nur mit aktuellen Originaldokumenten gearbeitet werden.</w:t>
      </w:r>
    </w:p>
    <w:p w14:paraId="10EF2F56" w14:textId="77777777" w:rsidR="002268EC" w:rsidRDefault="002268EC" w:rsidP="002268EC">
      <w:pPr>
        <w:jc w:val="center"/>
        <w:rPr>
          <w:b/>
          <w:bCs/>
          <w:color w:val="FF0000"/>
        </w:rPr>
      </w:pPr>
      <w:r>
        <w:rPr>
          <w:b/>
          <w:bCs/>
          <w:color w:val="FF0000"/>
        </w:rPr>
        <w:t xml:space="preserve">Diese Seite </w:t>
      </w:r>
      <w:r w:rsidR="0044269F">
        <w:rPr>
          <w:b/>
          <w:bCs/>
          <w:color w:val="FF0000"/>
        </w:rPr>
        <w:t xml:space="preserve">und die folgenden 2 Seiten dienen </w:t>
      </w:r>
      <w:r>
        <w:rPr>
          <w:b/>
          <w:bCs/>
          <w:color w:val="FF0000"/>
        </w:rPr>
        <w:t>der Dokumentenlenkung und m</w:t>
      </w:r>
      <w:r w:rsidR="0044269F">
        <w:rPr>
          <w:b/>
          <w:bCs/>
          <w:color w:val="FF0000"/>
        </w:rPr>
        <w:t xml:space="preserve">üssen </w:t>
      </w:r>
      <w:r>
        <w:rPr>
          <w:b/>
          <w:bCs/>
          <w:color w:val="FF0000"/>
        </w:rPr>
        <w:t xml:space="preserve">in der </w:t>
      </w:r>
      <w:r w:rsidR="0044269F">
        <w:rPr>
          <w:b/>
          <w:bCs/>
          <w:color w:val="FF0000"/>
        </w:rPr>
        <w:t>Diplomarbeit</w:t>
      </w:r>
      <w:r>
        <w:rPr>
          <w:b/>
          <w:bCs/>
          <w:color w:val="FF0000"/>
        </w:rPr>
        <w:t xml:space="preserve"> gelöscht werden.</w:t>
      </w:r>
    </w:p>
    <w:p w14:paraId="42F7AA05" w14:textId="77777777" w:rsidR="002268EC" w:rsidRDefault="002268EC" w:rsidP="002268EC">
      <w:pPr>
        <w:jc w:val="center"/>
        <w:rPr>
          <w:b/>
          <w:bCs/>
          <w:color w:val="FF0000"/>
        </w:rPr>
      </w:pPr>
    </w:p>
    <w:p w14:paraId="32424900" w14:textId="77777777" w:rsidR="002268EC" w:rsidRDefault="002268EC" w:rsidP="002268EC">
      <w:pPr>
        <w:spacing w:after="0"/>
        <w:jc w:val="left"/>
        <w:rPr>
          <w:b/>
          <w:bCs/>
        </w:rPr>
      </w:pPr>
      <w:r>
        <w:rPr>
          <w:b/>
          <w:bCs/>
        </w:rPr>
        <w:t>Änderungshistorie:</w:t>
      </w:r>
    </w:p>
    <w:tbl>
      <w:tblPr>
        <w:tblStyle w:val="TableGrid"/>
        <w:tblW w:w="8776"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
        <w:gridCol w:w="1408"/>
        <w:gridCol w:w="1507"/>
        <w:gridCol w:w="1459"/>
        <w:gridCol w:w="1466"/>
        <w:gridCol w:w="726"/>
        <w:gridCol w:w="2190"/>
        <w:gridCol w:w="10"/>
      </w:tblGrid>
      <w:tr w:rsidR="002268EC" w14:paraId="28D31BD5" w14:textId="77777777" w:rsidTr="00AF7460">
        <w:trPr>
          <w:gridBefore w:val="1"/>
          <w:gridAfter w:val="1"/>
          <w:wBefore w:w="10" w:type="dxa"/>
          <w:wAfter w:w="10" w:type="dxa"/>
          <w:trHeight w:val="335"/>
        </w:trPr>
        <w:tc>
          <w:tcPr>
            <w:tcW w:w="1408"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14:paraId="33F74DE8" w14:textId="77777777" w:rsidR="002268EC" w:rsidRDefault="002268EC">
            <w:pPr>
              <w:jc w:val="center"/>
              <w:rPr>
                <w:b/>
                <w:bCs/>
                <w:lang w:val="de-AT"/>
              </w:rPr>
            </w:pPr>
            <w:r>
              <w:rPr>
                <w:b/>
                <w:bCs/>
                <w:lang w:val="de-AT"/>
              </w:rPr>
              <w:t>Datum</w:t>
            </w:r>
          </w:p>
        </w:tc>
        <w:tc>
          <w:tcPr>
            <w:tcW w:w="2966"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31748D02" w14:textId="77777777" w:rsidR="002268EC" w:rsidRDefault="002268EC">
            <w:pPr>
              <w:jc w:val="center"/>
              <w:rPr>
                <w:b/>
                <w:bCs/>
                <w:lang w:val="de-AT"/>
              </w:rPr>
            </w:pPr>
            <w:r>
              <w:rPr>
                <w:b/>
                <w:bCs/>
                <w:lang w:val="de-AT"/>
              </w:rPr>
              <w:t>Änderungsgrund</w:t>
            </w:r>
          </w:p>
        </w:tc>
        <w:tc>
          <w:tcPr>
            <w:tcW w:w="2192"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5F524364" w14:textId="77777777" w:rsidR="002268EC" w:rsidRDefault="002268EC">
            <w:pPr>
              <w:jc w:val="center"/>
              <w:rPr>
                <w:b/>
                <w:bCs/>
                <w:lang w:val="de-AT"/>
              </w:rPr>
            </w:pPr>
            <w:r>
              <w:rPr>
                <w:b/>
                <w:bCs/>
                <w:lang w:val="de-AT"/>
              </w:rPr>
              <w:t>Änderungsstand</w:t>
            </w:r>
          </w:p>
        </w:tc>
        <w:tc>
          <w:tcPr>
            <w:tcW w:w="219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hideMark/>
          </w:tcPr>
          <w:p w14:paraId="71F03FF9" w14:textId="77777777" w:rsidR="002268EC" w:rsidRDefault="002268EC">
            <w:pPr>
              <w:jc w:val="center"/>
              <w:rPr>
                <w:b/>
                <w:bCs/>
                <w:lang w:val="de-AT"/>
              </w:rPr>
            </w:pPr>
            <w:r>
              <w:rPr>
                <w:b/>
                <w:bCs/>
                <w:lang w:val="de-AT"/>
              </w:rPr>
              <w:t>Verantwortliche</w:t>
            </w:r>
          </w:p>
        </w:tc>
      </w:tr>
      <w:tr w:rsidR="002268EC" w14:paraId="604A9FBB"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45DF9544" w14:textId="77777777" w:rsidR="002268EC" w:rsidRDefault="00E06C6A">
            <w:pPr>
              <w:rPr>
                <w:b/>
                <w:bCs/>
                <w:lang w:val="de-AT"/>
              </w:rPr>
            </w:pPr>
            <w:r>
              <w:rPr>
                <w:b/>
                <w:bCs/>
                <w:lang w:val="de-AT"/>
              </w:rPr>
              <w:t>28.11.18</w:t>
            </w:r>
          </w:p>
        </w:tc>
        <w:tc>
          <w:tcPr>
            <w:tcW w:w="2966" w:type="dxa"/>
            <w:gridSpan w:val="2"/>
            <w:tcBorders>
              <w:top w:val="single" w:sz="6" w:space="0" w:color="auto"/>
              <w:left w:val="single" w:sz="6" w:space="0" w:color="auto"/>
              <w:bottom w:val="single" w:sz="6" w:space="0" w:color="auto"/>
              <w:right w:val="single" w:sz="6" w:space="0" w:color="auto"/>
            </w:tcBorders>
          </w:tcPr>
          <w:p w14:paraId="2D6E3835" w14:textId="77777777" w:rsidR="002268EC" w:rsidRDefault="00E06C6A">
            <w:pPr>
              <w:rPr>
                <w:b/>
                <w:bCs/>
                <w:lang w:val="de-AT"/>
              </w:rPr>
            </w:pPr>
            <w:r w:rsidRPr="002C2226">
              <w:rPr>
                <w:b/>
                <w:bCs/>
                <w:sz w:val="20"/>
                <w:lang w:val="de-AT"/>
              </w:rPr>
              <w:t>Rechtschreib- und Formatierungsfehler</w:t>
            </w:r>
          </w:p>
        </w:tc>
        <w:tc>
          <w:tcPr>
            <w:tcW w:w="2192" w:type="dxa"/>
            <w:gridSpan w:val="2"/>
            <w:tcBorders>
              <w:top w:val="single" w:sz="6" w:space="0" w:color="auto"/>
              <w:left w:val="single" w:sz="6" w:space="0" w:color="auto"/>
              <w:bottom w:val="single" w:sz="6" w:space="0" w:color="auto"/>
              <w:right w:val="single" w:sz="6" w:space="0" w:color="auto"/>
            </w:tcBorders>
          </w:tcPr>
          <w:p w14:paraId="786F0F4F" w14:textId="77777777" w:rsidR="002268EC" w:rsidRDefault="00E06C6A">
            <w:pPr>
              <w:rPr>
                <w:b/>
                <w:bCs/>
                <w:lang w:val="de-AT"/>
              </w:rPr>
            </w:pPr>
            <w:r>
              <w:rPr>
                <w:b/>
                <w:bCs/>
                <w:lang w:val="de-AT"/>
              </w:rPr>
              <w:t>V1.1</w:t>
            </w:r>
          </w:p>
        </w:tc>
        <w:tc>
          <w:tcPr>
            <w:tcW w:w="2190" w:type="dxa"/>
            <w:tcBorders>
              <w:top w:val="single" w:sz="6" w:space="0" w:color="auto"/>
              <w:left w:val="single" w:sz="6" w:space="0" w:color="auto"/>
              <w:bottom w:val="single" w:sz="6" w:space="0" w:color="auto"/>
              <w:right w:val="single" w:sz="12" w:space="0" w:color="auto"/>
            </w:tcBorders>
          </w:tcPr>
          <w:p w14:paraId="57AB4388" w14:textId="77777777" w:rsidR="002268EC" w:rsidRDefault="00E06C6A">
            <w:pPr>
              <w:rPr>
                <w:b/>
                <w:bCs/>
                <w:lang w:val="de-AT"/>
              </w:rPr>
            </w:pPr>
            <w:r>
              <w:rPr>
                <w:b/>
                <w:bCs/>
                <w:lang w:val="de-AT"/>
              </w:rPr>
              <w:t>YH</w:t>
            </w:r>
          </w:p>
        </w:tc>
      </w:tr>
      <w:tr w:rsidR="002268EC" w14:paraId="1384A87E"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29DEB548" w14:textId="77777777" w:rsidR="002268EC" w:rsidRDefault="00AF7460">
            <w:pPr>
              <w:rPr>
                <w:b/>
                <w:bCs/>
                <w:lang w:val="de-AT"/>
              </w:rPr>
            </w:pPr>
            <w:r>
              <w:rPr>
                <w:b/>
                <w:bCs/>
                <w:lang w:val="de-AT"/>
              </w:rPr>
              <w:t>11.03.19</w:t>
            </w:r>
          </w:p>
        </w:tc>
        <w:tc>
          <w:tcPr>
            <w:tcW w:w="2966" w:type="dxa"/>
            <w:gridSpan w:val="2"/>
            <w:tcBorders>
              <w:top w:val="single" w:sz="6" w:space="0" w:color="auto"/>
              <w:left w:val="single" w:sz="6" w:space="0" w:color="auto"/>
              <w:bottom w:val="single" w:sz="6" w:space="0" w:color="auto"/>
              <w:right w:val="single" w:sz="6" w:space="0" w:color="auto"/>
            </w:tcBorders>
          </w:tcPr>
          <w:p w14:paraId="5FDD57A8" w14:textId="77777777" w:rsidR="002268EC" w:rsidRDefault="00AF7460">
            <w:pPr>
              <w:rPr>
                <w:b/>
                <w:bCs/>
                <w:lang w:val="de-AT"/>
              </w:rPr>
            </w:pPr>
            <w:r w:rsidRPr="00AF7460">
              <w:rPr>
                <w:b/>
                <w:bCs/>
                <w:sz w:val="20"/>
                <w:lang w:val="de-AT"/>
              </w:rPr>
              <w:t>Inhaltsverzeichnis an V1.0 angepasst</w:t>
            </w:r>
          </w:p>
        </w:tc>
        <w:tc>
          <w:tcPr>
            <w:tcW w:w="2192" w:type="dxa"/>
            <w:gridSpan w:val="2"/>
            <w:tcBorders>
              <w:top w:val="single" w:sz="6" w:space="0" w:color="auto"/>
              <w:left w:val="single" w:sz="6" w:space="0" w:color="auto"/>
              <w:bottom w:val="single" w:sz="6" w:space="0" w:color="auto"/>
              <w:right w:val="single" w:sz="6" w:space="0" w:color="auto"/>
            </w:tcBorders>
          </w:tcPr>
          <w:p w14:paraId="4978B354" w14:textId="77777777" w:rsidR="002268EC" w:rsidRDefault="00AF7460">
            <w:pPr>
              <w:rPr>
                <w:b/>
                <w:bCs/>
                <w:lang w:val="de-AT"/>
              </w:rPr>
            </w:pPr>
            <w:r>
              <w:rPr>
                <w:b/>
                <w:bCs/>
                <w:lang w:val="de-AT"/>
              </w:rPr>
              <w:t>V1.2</w:t>
            </w:r>
          </w:p>
        </w:tc>
        <w:tc>
          <w:tcPr>
            <w:tcW w:w="2190" w:type="dxa"/>
            <w:tcBorders>
              <w:top w:val="single" w:sz="6" w:space="0" w:color="auto"/>
              <w:left w:val="single" w:sz="6" w:space="0" w:color="auto"/>
              <w:bottom w:val="single" w:sz="6" w:space="0" w:color="auto"/>
              <w:right w:val="single" w:sz="12" w:space="0" w:color="auto"/>
            </w:tcBorders>
          </w:tcPr>
          <w:p w14:paraId="36847B8D" w14:textId="77777777" w:rsidR="002268EC" w:rsidRDefault="00AF7460">
            <w:pPr>
              <w:rPr>
                <w:b/>
                <w:bCs/>
                <w:lang w:val="de-AT"/>
              </w:rPr>
            </w:pPr>
            <w:r>
              <w:rPr>
                <w:b/>
                <w:bCs/>
                <w:lang w:val="de-AT"/>
              </w:rPr>
              <w:t>YH</w:t>
            </w:r>
          </w:p>
        </w:tc>
      </w:tr>
      <w:tr w:rsidR="002268EC" w14:paraId="128DA8CA"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63409C33" w14:textId="77777777" w:rsidR="002268EC" w:rsidRDefault="00DC6071">
            <w:pPr>
              <w:rPr>
                <w:b/>
                <w:bCs/>
                <w:lang w:val="de-AT"/>
              </w:rPr>
            </w:pPr>
            <w:r>
              <w:rPr>
                <w:b/>
                <w:bCs/>
                <w:lang w:val="de-AT"/>
              </w:rPr>
              <w:t>21.03.20</w:t>
            </w:r>
          </w:p>
        </w:tc>
        <w:tc>
          <w:tcPr>
            <w:tcW w:w="2966" w:type="dxa"/>
            <w:gridSpan w:val="2"/>
            <w:tcBorders>
              <w:top w:val="single" w:sz="6" w:space="0" w:color="auto"/>
              <w:left w:val="single" w:sz="6" w:space="0" w:color="auto"/>
              <w:bottom w:val="single" w:sz="6" w:space="0" w:color="auto"/>
              <w:right w:val="single" w:sz="6" w:space="0" w:color="auto"/>
            </w:tcBorders>
          </w:tcPr>
          <w:p w14:paraId="40B533BC" w14:textId="77777777" w:rsidR="002268EC" w:rsidRDefault="00DC6071">
            <w:pPr>
              <w:rPr>
                <w:b/>
                <w:bCs/>
                <w:lang w:val="de-AT"/>
              </w:rPr>
            </w:pPr>
            <w:r w:rsidRPr="00DC6071">
              <w:rPr>
                <w:b/>
                <w:bCs/>
                <w:sz w:val="20"/>
                <w:lang w:val="de-AT"/>
              </w:rPr>
              <w:t>Seite 4 angepasst Kopfzeile</w:t>
            </w:r>
          </w:p>
        </w:tc>
        <w:tc>
          <w:tcPr>
            <w:tcW w:w="2192" w:type="dxa"/>
            <w:gridSpan w:val="2"/>
            <w:tcBorders>
              <w:top w:val="single" w:sz="6" w:space="0" w:color="auto"/>
              <w:left w:val="single" w:sz="6" w:space="0" w:color="auto"/>
              <w:bottom w:val="single" w:sz="6" w:space="0" w:color="auto"/>
              <w:right w:val="single" w:sz="6" w:space="0" w:color="auto"/>
            </w:tcBorders>
          </w:tcPr>
          <w:p w14:paraId="028E79A9" w14:textId="77777777" w:rsidR="002268EC" w:rsidRDefault="00DC6071">
            <w:pPr>
              <w:rPr>
                <w:b/>
                <w:bCs/>
                <w:lang w:val="de-AT"/>
              </w:rPr>
            </w:pPr>
            <w:r>
              <w:rPr>
                <w:b/>
                <w:bCs/>
                <w:lang w:val="de-AT"/>
              </w:rPr>
              <w:t>V1.3</w:t>
            </w:r>
          </w:p>
        </w:tc>
        <w:tc>
          <w:tcPr>
            <w:tcW w:w="2190" w:type="dxa"/>
            <w:tcBorders>
              <w:top w:val="single" w:sz="6" w:space="0" w:color="auto"/>
              <w:left w:val="single" w:sz="6" w:space="0" w:color="auto"/>
              <w:bottom w:val="single" w:sz="6" w:space="0" w:color="auto"/>
              <w:right w:val="single" w:sz="12" w:space="0" w:color="auto"/>
            </w:tcBorders>
          </w:tcPr>
          <w:p w14:paraId="2EDDEB03" w14:textId="77777777" w:rsidR="002268EC" w:rsidRDefault="00DC6071">
            <w:pPr>
              <w:rPr>
                <w:b/>
                <w:bCs/>
                <w:lang w:val="de-AT"/>
              </w:rPr>
            </w:pPr>
            <w:r>
              <w:rPr>
                <w:b/>
                <w:bCs/>
                <w:lang w:val="de-AT"/>
              </w:rPr>
              <w:t>YH</w:t>
            </w:r>
          </w:p>
        </w:tc>
      </w:tr>
      <w:tr w:rsidR="002268EC" w14:paraId="70A6348D" w14:textId="77777777" w:rsidTr="00AF7460">
        <w:trPr>
          <w:gridBefore w:val="1"/>
          <w:gridAfter w:val="1"/>
          <w:wBefore w:w="10" w:type="dxa"/>
          <w:wAfter w:w="10" w:type="dxa"/>
        </w:trPr>
        <w:tc>
          <w:tcPr>
            <w:tcW w:w="1408" w:type="dxa"/>
            <w:tcBorders>
              <w:top w:val="single" w:sz="6" w:space="0" w:color="auto"/>
              <w:left w:val="single" w:sz="12" w:space="0" w:color="auto"/>
              <w:bottom w:val="single" w:sz="12" w:space="0" w:color="auto"/>
              <w:right w:val="single" w:sz="6" w:space="0" w:color="auto"/>
            </w:tcBorders>
          </w:tcPr>
          <w:p w14:paraId="5F90F791" w14:textId="77777777" w:rsidR="002268EC" w:rsidRDefault="000112A8">
            <w:pPr>
              <w:rPr>
                <w:b/>
                <w:bCs/>
                <w:lang w:val="de-AT"/>
              </w:rPr>
            </w:pPr>
            <w:r>
              <w:rPr>
                <w:b/>
                <w:bCs/>
                <w:lang w:val="de-AT"/>
              </w:rPr>
              <w:t>15.07.21</w:t>
            </w:r>
          </w:p>
        </w:tc>
        <w:tc>
          <w:tcPr>
            <w:tcW w:w="2966" w:type="dxa"/>
            <w:gridSpan w:val="2"/>
            <w:tcBorders>
              <w:top w:val="single" w:sz="6" w:space="0" w:color="auto"/>
              <w:left w:val="single" w:sz="6" w:space="0" w:color="auto"/>
              <w:bottom w:val="single" w:sz="12" w:space="0" w:color="auto"/>
              <w:right w:val="single" w:sz="6" w:space="0" w:color="auto"/>
            </w:tcBorders>
          </w:tcPr>
          <w:p w14:paraId="577659A1" w14:textId="77777777" w:rsidR="002268EC" w:rsidRDefault="000112A8">
            <w:pPr>
              <w:rPr>
                <w:b/>
                <w:bCs/>
                <w:lang w:val="de-AT"/>
              </w:rPr>
            </w:pPr>
            <w:r>
              <w:rPr>
                <w:b/>
                <w:bCs/>
                <w:lang w:val="de-AT"/>
              </w:rPr>
              <w:t>Neues Logo</w:t>
            </w:r>
          </w:p>
        </w:tc>
        <w:tc>
          <w:tcPr>
            <w:tcW w:w="2192" w:type="dxa"/>
            <w:gridSpan w:val="2"/>
            <w:tcBorders>
              <w:top w:val="single" w:sz="6" w:space="0" w:color="auto"/>
              <w:left w:val="single" w:sz="6" w:space="0" w:color="auto"/>
              <w:bottom w:val="single" w:sz="12" w:space="0" w:color="auto"/>
              <w:right w:val="single" w:sz="6" w:space="0" w:color="auto"/>
            </w:tcBorders>
          </w:tcPr>
          <w:p w14:paraId="72595B2A" w14:textId="77777777" w:rsidR="002268EC" w:rsidRDefault="000112A8">
            <w:pPr>
              <w:rPr>
                <w:b/>
                <w:bCs/>
                <w:lang w:val="de-AT"/>
              </w:rPr>
            </w:pPr>
            <w:r>
              <w:rPr>
                <w:b/>
                <w:bCs/>
                <w:lang w:val="de-AT"/>
              </w:rPr>
              <w:t>V1.4</w:t>
            </w:r>
          </w:p>
        </w:tc>
        <w:tc>
          <w:tcPr>
            <w:tcW w:w="2190" w:type="dxa"/>
            <w:tcBorders>
              <w:top w:val="single" w:sz="6" w:space="0" w:color="auto"/>
              <w:left w:val="single" w:sz="6" w:space="0" w:color="auto"/>
              <w:bottom w:val="single" w:sz="12" w:space="0" w:color="auto"/>
              <w:right w:val="single" w:sz="12" w:space="0" w:color="auto"/>
            </w:tcBorders>
          </w:tcPr>
          <w:p w14:paraId="690B46C0" w14:textId="77777777" w:rsidR="002268EC" w:rsidRDefault="000112A8">
            <w:pPr>
              <w:rPr>
                <w:b/>
                <w:bCs/>
                <w:lang w:val="de-AT"/>
              </w:rPr>
            </w:pPr>
            <w:r>
              <w:rPr>
                <w:b/>
                <w:bCs/>
                <w:lang w:val="de-AT"/>
              </w:rPr>
              <w:t>YH</w:t>
            </w:r>
          </w:p>
        </w:tc>
      </w:tr>
      <w:tr w:rsidR="002F578B" w14:paraId="60FF73C8"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333AE847" w14:textId="77777777" w:rsidR="002F578B" w:rsidRDefault="0044269F">
            <w:pPr>
              <w:pStyle w:val="Footer"/>
              <w:pBdr>
                <w:top w:val="none" w:sz="0" w:space="0" w:color="auto"/>
              </w:pBdr>
              <w:rPr>
                <w:sz w:val="20"/>
                <w:szCs w:val="20"/>
                <w:lang w:val="de-AT"/>
              </w:rPr>
            </w:pPr>
            <w:r>
              <w:rPr>
                <w:sz w:val="20"/>
                <w:szCs w:val="20"/>
                <w:lang w:val="de-AT"/>
              </w:rPr>
              <w:t>E</w:t>
            </w:r>
            <w:r w:rsidR="002F578B">
              <w:rPr>
                <w:sz w:val="20"/>
                <w:szCs w:val="20"/>
                <w:lang w:val="de-AT"/>
              </w:rPr>
              <w:t>rstellt</w:t>
            </w:r>
            <w:r>
              <w:rPr>
                <w:sz w:val="20"/>
                <w:szCs w:val="20"/>
                <w:lang w:val="de-AT"/>
              </w:rPr>
              <w:t xml:space="preserve">: </w:t>
            </w:r>
          </w:p>
        </w:tc>
        <w:tc>
          <w:tcPr>
            <w:tcW w:w="2925" w:type="dxa"/>
            <w:gridSpan w:val="2"/>
            <w:tcBorders>
              <w:top w:val="single" w:sz="4" w:space="0" w:color="auto"/>
              <w:left w:val="single" w:sz="4" w:space="0" w:color="auto"/>
              <w:bottom w:val="single" w:sz="4" w:space="0" w:color="auto"/>
              <w:right w:val="single" w:sz="4" w:space="0" w:color="auto"/>
            </w:tcBorders>
            <w:hideMark/>
          </w:tcPr>
          <w:p w14:paraId="75EDCAB9" w14:textId="77777777" w:rsidR="002F578B" w:rsidRDefault="002F578B">
            <w:pPr>
              <w:pStyle w:val="Footer"/>
              <w:pBdr>
                <w:top w:val="none" w:sz="0" w:space="0" w:color="auto"/>
              </w:pBdr>
              <w:rPr>
                <w:sz w:val="20"/>
                <w:szCs w:val="20"/>
                <w:lang w:val="de-AT"/>
              </w:rPr>
            </w:pPr>
            <w:r>
              <w:rPr>
                <w:sz w:val="20"/>
                <w:szCs w:val="20"/>
                <w:lang w:val="de-AT"/>
              </w:rPr>
              <w:t>geprüft</w:t>
            </w:r>
          </w:p>
        </w:tc>
        <w:tc>
          <w:tcPr>
            <w:tcW w:w="2926" w:type="dxa"/>
            <w:gridSpan w:val="3"/>
            <w:tcBorders>
              <w:top w:val="single" w:sz="4" w:space="0" w:color="auto"/>
              <w:left w:val="single" w:sz="4" w:space="0" w:color="auto"/>
              <w:bottom w:val="single" w:sz="4" w:space="0" w:color="auto"/>
              <w:right w:val="single" w:sz="4" w:space="0" w:color="auto"/>
            </w:tcBorders>
            <w:hideMark/>
          </w:tcPr>
          <w:p w14:paraId="3E8720BB" w14:textId="77777777" w:rsidR="002F578B" w:rsidRDefault="0044269F">
            <w:pPr>
              <w:pStyle w:val="Footer"/>
              <w:pBdr>
                <w:top w:val="none" w:sz="0" w:space="0" w:color="auto"/>
              </w:pBdr>
              <w:rPr>
                <w:sz w:val="20"/>
                <w:szCs w:val="20"/>
                <w:lang w:val="de-AT"/>
              </w:rPr>
            </w:pPr>
            <w:r>
              <w:rPr>
                <w:sz w:val="20"/>
                <w:szCs w:val="20"/>
                <w:lang w:val="de-AT"/>
              </w:rPr>
              <w:t>F</w:t>
            </w:r>
            <w:r w:rsidR="002F578B">
              <w:rPr>
                <w:sz w:val="20"/>
                <w:szCs w:val="20"/>
                <w:lang w:val="de-AT"/>
              </w:rPr>
              <w:t>reigegeben</w:t>
            </w:r>
            <w:r>
              <w:rPr>
                <w:sz w:val="20"/>
                <w:szCs w:val="20"/>
                <w:lang w:val="de-AT"/>
              </w:rPr>
              <w:t xml:space="preserve">: </w:t>
            </w:r>
          </w:p>
        </w:tc>
      </w:tr>
      <w:tr w:rsidR="002F578B" w14:paraId="648DAE4E"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tcPr>
          <w:p w14:paraId="4309B54B" w14:textId="77777777" w:rsidR="002F578B" w:rsidRDefault="000112A8">
            <w:pPr>
              <w:pStyle w:val="Footer"/>
              <w:pBdr>
                <w:top w:val="none" w:sz="0" w:space="0" w:color="auto"/>
              </w:pBdr>
              <w:rPr>
                <w:sz w:val="20"/>
                <w:szCs w:val="20"/>
                <w:lang w:val="de-AT"/>
              </w:rPr>
            </w:pPr>
            <w:r>
              <w:rPr>
                <w:sz w:val="20"/>
                <w:szCs w:val="20"/>
                <w:lang w:val="de-AT"/>
              </w:rPr>
              <w:t>15.07.21</w:t>
            </w:r>
            <w:r w:rsidR="0044269F">
              <w:rPr>
                <w:sz w:val="20"/>
                <w:szCs w:val="20"/>
                <w:lang w:val="de-AT"/>
              </w:rPr>
              <w:t>, YH</w:t>
            </w:r>
          </w:p>
        </w:tc>
        <w:tc>
          <w:tcPr>
            <w:tcW w:w="2925" w:type="dxa"/>
            <w:gridSpan w:val="2"/>
            <w:tcBorders>
              <w:top w:val="single" w:sz="4" w:space="0" w:color="auto"/>
              <w:left w:val="single" w:sz="4" w:space="0" w:color="auto"/>
              <w:bottom w:val="single" w:sz="4" w:space="0" w:color="auto"/>
              <w:right w:val="single" w:sz="4" w:space="0" w:color="auto"/>
            </w:tcBorders>
          </w:tcPr>
          <w:p w14:paraId="667CDED4" w14:textId="77777777" w:rsidR="002F578B" w:rsidRDefault="000112A8" w:rsidP="002C2226">
            <w:pPr>
              <w:pStyle w:val="Footer"/>
              <w:pBdr>
                <w:top w:val="none" w:sz="0" w:space="0" w:color="auto"/>
              </w:pBdr>
              <w:rPr>
                <w:sz w:val="20"/>
                <w:szCs w:val="20"/>
                <w:lang w:val="de-AT"/>
              </w:rPr>
            </w:pPr>
            <w:r>
              <w:rPr>
                <w:sz w:val="20"/>
                <w:szCs w:val="20"/>
                <w:lang w:val="de-AT"/>
              </w:rPr>
              <w:t>15.07.21, YH</w:t>
            </w:r>
          </w:p>
        </w:tc>
        <w:tc>
          <w:tcPr>
            <w:tcW w:w="2926" w:type="dxa"/>
            <w:gridSpan w:val="3"/>
            <w:tcBorders>
              <w:top w:val="single" w:sz="4" w:space="0" w:color="auto"/>
              <w:left w:val="single" w:sz="4" w:space="0" w:color="auto"/>
              <w:bottom w:val="single" w:sz="4" w:space="0" w:color="auto"/>
              <w:right w:val="single" w:sz="4" w:space="0" w:color="auto"/>
            </w:tcBorders>
          </w:tcPr>
          <w:p w14:paraId="5F7D4A06" w14:textId="77777777" w:rsidR="002F578B" w:rsidRDefault="000112A8">
            <w:pPr>
              <w:pStyle w:val="Footer"/>
              <w:pBdr>
                <w:top w:val="none" w:sz="0" w:space="0" w:color="auto"/>
              </w:pBdr>
              <w:rPr>
                <w:sz w:val="20"/>
                <w:szCs w:val="20"/>
                <w:lang w:val="de-AT"/>
              </w:rPr>
            </w:pPr>
            <w:r>
              <w:rPr>
                <w:sz w:val="20"/>
                <w:szCs w:val="20"/>
                <w:lang w:val="de-AT"/>
              </w:rPr>
              <w:t>15.07.21, YH</w:t>
            </w:r>
          </w:p>
        </w:tc>
      </w:tr>
      <w:tr w:rsidR="002F578B" w14:paraId="2E4F904C"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2A64D648" w14:textId="77777777" w:rsidR="002F578B" w:rsidRDefault="002F578B">
            <w:pPr>
              <w:pStyle w:val="Footer"/>
              <w:pBdr>
                <w:top w:val="none" w:sz="0" w:space="0" w:color="auto"/>
              </w:pBdr>
              <w:rPr>
                <w:sz w:val="20"/>
                <w:szCs w:val="20"/>
                <w:lang w:val="de-AT"/>
              </w:rPr>
            </w:pPr>
            <w:r>
              <w:rPr>
                <w:sz w:val="20"/>
                <w:szCs w:val="20"/>
                <w:lang w:val="de-AT"/>
              </w:rPr>
              <w:t>Datum, Ersteller</w:t>
            </w:r>
          </w:p>
        </w:tc>
        <w:tc>
          <w:tcPr>
            <w:tcW w:w="2925" w:type="dxa"/>
            <w:gridSpan w:val="2"/>
            <w:tcBorders>
              <w:top w:val="single" w:sz="4" w:space="0" w:color="auto"/>
              <w:left w:val="single" w:sz="4" w:space="0" w:color="auto"/>
              <w:bottom w:val="single" w:sz="4" w:space="0" w:color="auto"/>
              <w:right w:val="single" w:sz="4" w:space="0" w:color="auto"/>
            </w:tcBorders>
            <w:hideMark/>
          </w:tcPr>
          <w:p w14:paraId="797D49DD" w14:textId="77777777" w:rsidR="002F578B" w:rsidRDefault="002C2226">
            <w:pPr>
              <w:pStyle w:val="Footer"/>
              <w:pBdr>
                <w:top w:val="none" w:sz="0" w:space="0" w:color="auto"/>
              </w:pBdr>
              <w:rPr>
                <w:sz w:val="20"/>
                <w:szCs w:val="20"/>
                <w:lang w:val="de-AT"/>
              </w:rPr>
            </w:pPr>
            <w:r>
              <w:rPr>
                <w:sz w:val="20"/>
                <w:szCs w:val="20"/>
                <w:lang w:val="de-AT"/>
              </w:rPr>
              <w:t>Datum, Qualitätsbeauftragte</w:t>
            </w:r>
          </w:p>
        </w:tc>
        <w:tc>
          <w:tcPr>
            <w:tcW w:w="2926" w:type="dxa"/>
            <w:gridSpan w:val="3"/>
            <w:tcBorders>
              <w:top w:val="single" w:sz="4" w:space="0" w:color="auto"/>
              <w:left w:val="single" w:sz="4" w:space="0" w:color="auto"/>
              <w:bottom w:val="single" w:sz="4" w:space="0" w:color="auto"/>
              <w:right w:val="single" w:sz="4" w:space="0" w:color="auto"/>
            </w:tcBorders>
            <w:hideMark/>
          </w:tcPr>
          <w:p w14:paraId="5687AEF3" w14:textId="77777777" w:rsidR="002F578B" w:rsidRDefault="002F578B">
            <w:pPr>
              <w:pStyle w:val="Footer"/>
              <w:pBdr>
                <w:top w:val="none" w:sz="0" w:space="0" w:color="auto"/>
              </w:pBdr>
              <w:rPr>
                <w:sz w:val="20"/>
                <w:szCs w:val="20"/>
                <w:lang w:val="de-AT"/>
              </w:rPr>
            </w:pPr>
            <w:r>
              <w:rPr>
                <w:sz w:val="20"/>
                <w:szCs w:val="20"/>
                <w:lang w:val="de-AT"/>
              </w:rPr>
              <w:t>Datum, Direktion</w:t>
            </w:r>
          </w:p>
        </w:tc>
      </w:tr>
    </w:tbl>
    <w:p w14:paraId="3D5F7C4A" w14:textId="77777777" w:rsidR="002F578B" w:rsidRDefault="002F578B" w:rsidP="002268EC">
      <w:pPr>
        <w:rPr>
          <w:b/>
          <w:bCs/>
        </w:rPr>
      </w:pPr>
    </w:p>
    <w:p w14:paraId="13300411" w14:textId="77777777" w:rsidR="002F578B" w:rsidRDefault="002F578B" w:rsidP="002F578B"/>
    <w:p w14:paraId="3418CA35" w14:textId="77777777" w:rsidR="002F578B" w:rsidRPr="00EC1B27" w:rsidRDefault="002F578B" w:rsidP="002F578B">
      <w:pPr>
        <w:jc w:val="center"/>
        <w:rPr>
          <w:sz w:val="32"/>
          <w:szCs w:val="32"/>
        </w:rPr>
      </w:pPr>
      <w:r w:rsidRPr="00EC1B27">
        <w:rPr>
          <w:sz w:val="32"/>
          <w:szCs w:val="32"/>
        </w:rPr>
        <w:t xml:space="preserve">Information zur </w:t>
      </w:r>
      <w:r>
        <w:rPr>
          <w:sz w:val="32"/>
          <w:szCs w:val="32"/>
        </w:rPr>
        <w:t xml:space="preserve">nachfolgenden </w:t>
      </w:r>
      <w:r w:rsidRPr="00EC1B27">
        <w:rPr>
          <w:sz w:val="32"/>
          <w:szCs w:val="32"/>
        </w:rPr>
        <w:t>Dokumentation der Diplomarbeit</w:t>
      </w:r>
    </w:p>
    <w:p w14:paraId="3612186A" w14:textId="77777777" w:rsidR="002F578B" w:rsidRDefault="002F578B" w:rsidP="002F578B"/>
    <w:p w14:paraId="6F3F6715" w14:textId="77777777" w:rsidR="002F578B" w:rsidRPr="00EC1B27" w:rsidRDefault="002F578B" w:rsidP="002F578B">
      <w:r>
        <w:t xml:space="preserve">Sehr geehrte </w:t>
      </w:r>
      <w:r w:rsidR="0044269F">
        <w:t>Diplomand</w:t>
      </w:r>
      <w:r w:rsidR="0044269F" w:rsidRPr="00EC1B27">
        <w:t>innen</w:t>
      </w:r>
      <w:r w:rsidRPr="00EC1B27">
        <w:t xml:space="preserve">, </w:t>
      </w:r>
      <w:r>
        <w:t xml:space="preserve">sehr geehrte </w:t>
      </w:r>
      <w:r w:rsidRPr="00EC1B27">
        <w:t>Diplomanten,</w:t>
      </w:r>
    </w:p>
    <w:p w14:paraId="6E6282E4" w14:textId="77777777" w:rsidR="002F578B" w:rsidRPr="00EC1B27" w:rsidRDefault="002F578B" w:rsidP="002F578B">
      <w:r w:rsidRPr="00EC1B27">
        <w:t>alle Abteilungen der HTL An</w:t>
      </w:r>
      <w:r>
        <w:t>ichstraß</w:t>
      </w:r>
      <w:r w:rsidRPr="00EC1B27">
        <w:t>e haben sich entschlossen</w:t>
      </w:r>
      <w:r w:rsidR="00E06C6A">
        <w:t>,</w:t>
      </w:r>
      <w:r w:rsidRPr="00EC1B27">
        <w:t xml:space="preserve"> eine einheitliche Dokumentation der Diplomarbeiten einzuführen.</w:t>
      </w:r>
    </w:p>
    <w:p w14:paraId="5444652E" w14:textId="77777777" w:rsidR="002F578B" w:rsidRDefault="002F578B" w:rsidP="002F578B">
      <w:r w:rsidRPr="00EC1B27">
        <w:t>Dafür wurde</w:t>
      </w:r>
      <w:r>
        <w:t xml:space="preserve"> nachfolgende</w:t>
      </w:r>
      <w:r w:rsidRPr="00EC1B27">
        <w:t xml:space="preserve"> Vorlage erarbeitet, die am Moodle Server zur Verfügung gestellt wird.</w:t>
      </w:r>
    </w:p>
    <w:p w14:paraId="5EEA7565" w14:textId="77777777" w:rsidR="0044269F" w:rsidRDefault="0044269F" w:rsidP="002F578B">
      <w:r w:rsidRPr="0044269F">
        <w:t>Die blau geschriebenen Texte sind zur Unters</w:t>
      </w:r>
      <w:r>
        <w:t>t</w:t>
      </w:r>
      <w:r w:rsidRPr="0044269F">
        <w:t>ützung gedacht und müssen in der Diplomarbeit auf die Standardtextfarbe (schwarz) umgestellt werden. Das Inhaltsverzeichnis ist bindend, kann aber natürlich mit Unterpunkten beliebig erweitert werden. Optionale Teile können entfallen.</w:t>
      </w:r>
    </w:p>
    <w:p w14:paraId="63A67BCE" w14:textId="77777777" w:rsidR="002F578B" w:rsidRDefault="002F578B" w:rsidP="002F578B">
      <w:r w:rsidRPr="00EC1B27">
        <w:t>Die Vorlage ist verpflichtend zu verwe</w:t>
      </w:r>
      <w:r>
        <w:t>n</w:t>
      </w:r>
      <w:r w:rsidRPr="00EC1B27">
        <w:t>den!</w:t>
      </w:r>
    </w:p>
    <w:p w14:paraId="04E87F0E" w14:textId="77777777" w:rsidR="002F578B" w:rsidRPr="0044269F" w:rsidRDefault="002F578B" w:rsidP="002F578B">
      <w:pPr>
        <w:rPr>
          <w:b/>
        </w:rPr>
      </w:pPr>
      <w:r w:rsidRPr="0044269F">
        <w:rPr>
          <w:b/>
        </w:rPr>
        <w:t>Zusatzinformationen:</w:t>
      </w:r>
    </w:p>
    <w:p w14:paraId="665F012B" w14:textId="77777777" w:rsidR="002F578B" w:rsidRPr="00EC1B27" w:rsidRDefault="002F578B" w:rsidP="002F578B">
      <w:pPr>
        <w:rPr>
          <w:b/>
        </w:rPr>
      </w:pPr>
      <w:r w:rsidRPr="00EC1B27">
        <w:rPr>
          <w:b/>
        </w:rPr>
        <w:t>Wie zitiere ist?</w:t>
      </w:r>
    </w:p>
    <w:p w14:paraId="65BCBA97" w14:textId="77777777" w:rsidR="002F578B" w:rsidRDefault="002F578B" w:rsidP="002F578B">
      <w:r>
        <w:t>Es gibt unterschiedliche Vorgaben für ein Zitat, die HTL Anichstraße bezieht sich auf die Regeln der Diplomarbeitswebseite des Bildungsministeriums und diese Zitierregeln sind anzuwenden:</w:t>
      </w:r>
    </w:p>
    <w:p w14:paraId="144F293F" w14:textId="77777777" w:rsidR="0044269F" w:rsidRDefault="005C4905" w:rsidP="002F578B">
      <w:pPr>
        <w:rPr>
          <w:color w:val="1F497D"/>
        </w:rPr>
      </w:pPr>
      <w:hyperlink r:id="rId11" w:history="1">
        <w:r w:rsidR="0044269F">
          <w:rPr>
            <w:rStyle w:val="Hyperlink"/>
          </w:rPr>
          <w:t>http://www.diplomarbeiten-bbs.at/hinweise-zum-wissenschaftlichen-arbeiten/zitation-plagiate</w:t>
        </w:r>
      </w:hyperlink>
    </w:p>
    <w:p w14:paraId="3BEE0910" w14:textId="77777777" w:rsidR="002F578B" w:rsidRPr="006679ED" w:rsidRDefault="002F578B" w:rsidP="002F578B">
      <w:pPr>
        <w:rPr>
          <w:b/>
        </w:rPr>
      </w:pPr>
      <w:r>
        <w:rPr>
          <w:b/>
        </w:rPr>
        <w:t>FAQ</w:t>
      </w:r>
    </w:p>
    <w:p w14:paraId="35DE86FA" w14:textId="77777777" w:rsidR="002F578B" w:rsidRDefault="002F578B" w:rsidP="002F578B">
      <w:r>
        <w:t>Auf der vom Ministerium ausgearbeiteten Seite sind sehr viele Fragen zur und über die Diplomarbeit sehr gut beantwortet. Bei Unklarheiten wenden Sie sich aber gerne an die Betreuerin, den Betreuer oder Abteilungsvorstand.</w:t>
      </w:r>
    </w:p>
    <w:p w14:paraId="34ECE855" w14:textId="77777777" w:rsidR="0044269F" w:rsidRDefault="005C4905" w:rsidP="002F578B">
      <w:hyperlink r:id="rId12" w:history="1">
        <w:r w:rsidR="0044269F">
          <w:rPr>
            <w:rStyle w:val="Hyperlink"/>
          </w:rPr>
          <w:t>http://www.diplomarbeiten-bbs.at/faq</w:t>
        </w:r>
      </w:hyperlink>
    </w:p>
    <w:p w14:paraId="7F99D19A" w14:textId="77777777" w:rsidR="0044269F" w:rsidRDefault="0044269F" w:rsidP="002F578B">
      <w:pPr>
        <w:rPr>
          <w:b/>
        </w:rPr>
      </w:pPr>
    </w:p>
    <w:p w14:paraId="4B0B0126" w14:textId="77777777" w:rsidR="0044269F" w:rsidRDefault="0044269F" w:rsidP="002F578B">
      <w:pPr>
        <w:rPr>
          <w:b/>
        </w:rPr>
      </w:pPr>
    </w:p>
    <w:p w14:paraId="0037E08E" w14:textId="77777777" w:rsidR="00757DE4" w:rsidRDefault="00757DE4" w:rsidP="002F578B">
      <w:pPr>
        <w:rPr>
          <w:b/>
        </w:rPr>
      </w:pPr>
    </w:p>
    <w:p w14:paraId="7AAE6194" w14:textId="77777777" w:rsidR="002F578B" w:rsidRPr="006679ED" w:rsidRDefault="002F578B" w:rsidP="002F578B">
      <w:pPr>
        <w:rPr>
          <w:b/>
        </w:rPr>
      </w:pPr>
      <w:r>
        <w:rPr>
          <w:b/>
        </w:rPr>
        <w:t>Gendern</w:t>
      </w:r>
    </w:p>
    <w:p w14:paraId="0EE25B3D" w14:textId="77777777" w:rsidR="002F578B" w:rsidRDefault="002F578B" w:rsidP="0044269F">
      <w:pPr>
        <w:spacing w:after="160"/>
        <w:rPr>
          <w:b/>
        </w:rPr>
      </w:pPr>
      <w:r w:rsidRPr="006679ED">
        <w:t>Aus Gründen der besseren Lesbarkeit wird in dieser Diplomarbeit die Sprachform des generischen Maskulinums angewendet. Es wird darauf hingewiesen, dass die ausschließliche Verwendung der männlichen Form geschlechtsuna</w:t>
      </w:r>
      <w:r>
        <w:t>bhängig verstanden werden soll.</w:t>
      </w:r>
    </w:p>
    <w:p w14:paraId="1CD2E763" w14:textId="77777777" w:rsidR="002F578B" w:rsidRDefault="002F578B" w:rsidP="002F578B">
      <w:pPr>
        <w:rPr>
          <w:b/>
        </w:rPr>
      </w:pPr>
    </w:p>
    <w:p w14:paraId="62038B97" w14:textId="77777777" w:rsidR="002F578B" w:rsidRDefault="002F578B" w:rsidP="002F578B">
      <w:pPr>
        <w:rPr>
          <w:b/>
        </w:rPr>
      </w:pPr>
      <w:r>
        <w:rPr>
          <w:b/>
        </w:rPr>
        <w:t>Sperrvermerk</w:t>
      </w:r>
    </w:p>
    <w:p w14:paraId="3D0F1CC3" w14:textId="77777777" w:rsidR="002F578B" w:rsidRDefault="002F578B" w:rsidP="002F578B">
      <w:r w:rsidRPr="006679ED">
        <w:t xml:space="preserve">Der Sperrvermerk </w:t>
      </w:r>
      <w:r>
        <w:t xml:space="preserve">wird dann ins Dokument eingebunden, wenn die Auftraggeberin, der Auftraggeber dies aus verständlichen Gründen vorgibt. WENN ein Sperrvermerk notwendig ist, dann werden die Seiten, die es betrifft in der Bibliotheksversion NICHT in die DA eingebunden (Vorgabe der HTL Anichstraße), die Seiten bleiben LEER, damit beugen wir vor, dass ein gesperrtes Exemplar versehentlich öffentlich ausgegeben werden kann. Die Betreuerin, der Betreuer benötigen für die Notenfindung ein vollständiges Dokument. </w:t>
      </w:r>
    </w:p>
    <w:p w14:paraId="07CF36D1" w14:textId="77777777" w:rsidR="002F578B" w:rsidRPr="006679ED" w:rsidRDefault="002F578B" w:rsidP="002F578B">
      <w:r>
        <w:t>Wir möchten darauf hinweisen, dass die Präsentation trotz Sperrvermerk ÖFFENTLICH ist!</w:t>
      </w:r>
    </w:p>
    <w:p w14:paraId="33769877" w14:textId="77777777" w:rsidR="002F578B" w:rsidRDefault="002F578B" w:rsidP="002F578B"/>
    <w:p w14:paraId="67C3CAF8" w14:textId="77777777" w:rsidR="002F578B" w:rsidRPr="00EC1B27" w:rsidRDefault="002F578B" w:rsidP="002F578B"/>
    <w:p w14:paraId="5D4E7FB5" w14:textId="77777777" w:rsidR="002F578B" w:rsidRDefault="002F578B" w:rsidP="002F578B"/>
    <w:p w14:paraId="27862703" w14:textId="77777777" w:rsidR="002F578B" w:rsidRDefault="002F578B" w:rsidP="002F578B"/>
    <w:p w14:paraId="609352EA" w14:textId="77777777" w:rsidR="002F578B" w:rsidRDefault="002F578B">
      <w:pPr>
        <w:suppressAutoHyphens w:val="0"/>
        <w:spacing w:after="0" w:line="240" w:lineRule="auto"/>
        <w:jc w:val="left"/>
        <w:rPr>
          <w:b/>
          <w:bCs/>
        </w:rPr>
      </w:pPr>
      <w:r>
        <w:rPr>
          <w:b/>
          <w:bCs/>
        </w:rPr>
        <w:br w:type="page"/>
      </w:r>
    </w:p>
    <w:p w14:paraId="0EE0B706" w14:textId="77777777" w:rsidR="002F578B" w:rsidRDefault="002F578B" w:rsidP="002268EC">
      <w:pPr>
        <w:rPr>
          <w:b/>
          <w:bCs/>
        </w:rPr>
      </w:pPr>
    </w:p>
    <w:p w14:paraId="5DDA16C0" w14:textId="77777777" w:rsidR="00AF6CBA" w:rsidRDefault="002268EC" w:rsidP="002F578B">
      <w:pPr>
        <w:tabs>
          <w:tab w:val="left" w:pos="7305"/>
        </w:tabs>
        <w:spacing w:line="276" w:lineRule="auto"/>
        <w:jc w:val="left"/>
      </w:pPr>
      <w:r>
        <w:rPr>
          <w:noProof/>
          <w:lang w:val="en-US" w:eastAsia="en-US"/>
        </w:rPr>
        <mc:AlternateContent>
          <mc:Choice Requires="wps">
            <w:drawing>
              <wp:anchor distT="0" distB="0" distL="114300" distR="114300" simplePos="0" relativeHeight="251658241" behindDoc="0" locked="0" layoutInCell="1" allowOverlap="1" wp14:anchorId="2AA1F3A0" wp14:editId="220C01A4">
                <wp:simplePos x="0" y="0"/>
                <wp:positionH relativeFrom="column">
                  <wp:posOffset>-3810</wp:posOffset>
                </wp:positionH>
                <wp:positionV relativeFrom="paragraph">
                  <wp:posOffset>262255</wp:posOffset>
                </wp:positionV>
                <wp:extent cx="55530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A9F5AAB"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65pt" to="436.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" strokecolor="black [3213]"/>
            </w:pict>
          </mc:Fallback>
        </mc:AlternateContent>
      </w:r>
    </w:p>
    <w:p w14:paraId="12A7BF16" w14:textId="77777777" w:rsidR="00AF6CBA" w:rsidRPr="00AF6CBA" w:rsidRDefault="006D087E" w:rsidP="002F578B">
      <w:pPr>
        <w:tabs>
          <w:tab w:val="left" w:pos="5265"/>
        </w:tabs>
        <w:jc w:val="left"/>
        <w:rPr>
          <w:b/>
          <w:bCs/>
        </w:rPr>
      </w:pPr>
      <w:r>
        <w:tab/>
      </w:r>
    </w:p>
    <w:p w14:paraId="485A61B8" w14:textId="2BD6CA0E" w:rsidR="00AF6CBA" w:rsidRPr="00855FB3" w:rsidRDefault="005731F2" w:rsidP="00871A50">
      <w:pPr>
        <w:tabs>
          <w:tab w:val="center" w:pos="4393"/>
          <w:tab w:val="right" w:pos="8786"/>
        </w:tabs>
        <w:jc w:val="center"/>
        <w:rPr>
          <w:b/>
          <w:bCs/>
          <w:sz w:val="48"/>
        </w:rPr>
      </w:pPr>
      <w:r>
        <w:rPr>
          <w:b/>
          <w:bCs/>
          <w:sz w:val="48"/>
        </w:rPr>
        <w:t>DIPLOM</w:t>
      </w:r>
      <w:r w:rsidR="00AF6CBA" w:rsidRPr="00855FB3">
        <w:rPr>
          <w:b/>
          <w:bCs/>
          <w:sz w:val="48"/>
        </w:rPr>
        <w:t>ARBEIT</w:t>
      </w:r>
    </w:p>
    <w:p w14:paraId="4E63A88F" w14:textId="77777777" w:rsidR="00AF6CBA" w:rsidRDefault="00AF6CBA" w:rsidP="00AF6CBA">
      <w:pPr>
        <w:jc w:val="center"/>
        <w:rPr>
          <w:b/>
          <w:bCs/>
        </w:rPr>
      </w:pPr>
    </w:p>
    <w:p w14:paraId="6046522F" w14:textId="426E648A" w:rsidR="00DB0DF4" w:rsidRPr="009A33EE" w:rsidRDefault="00316629" w:rsidP="00AF6CBA">
      <w:pPr>
        <w:jc w:val="center"/>
        <w:rPr>
          <w:b/>
          <w:bCs/>
          <w:smallCaps/>
        </w:rPr>
      </w:pPr>
      <w:r>
        <w:rPr>
          <w:b/>
          <w:bCs/>
          <w:smallCaps/>
          <w:color w:val="0000FF"/>
          <w:sz w:val="40"/>
        </w:rPr>
        <w:t>Asset Tracking</w:t>
      </w:r>
    </w:p>
    <w:p w14:paraId="04CBC5EC" w14:textId="77777777" w:rsidR="00AF6CBA" w:rsidRDefault="00AF6CBA" w:rsidP="00AF6CBA">
      <w:pPr>
        <w:jc w:val="center"/>
        <w:rPr>
          <w:b/>
        </w:rPr>
      </w:pPr>
    </w:p>
    <w:p w14:paraId="187490FB" w14:textId="77777777" w:rsidR="00AF6CBA" w:rsidRDefault="00AF6CBA" w:rsidP="00AF6CBA">
      <w:pPr>
        <w:jc w:val="center"/>
        <w:rPr>
          <w:b/>
        </w:rPr>
      </w:pPr>
      <w:r>
        <w:rPr>
          <w:b/>
        </w:rPr>
        <w:t xml:space="preserve">Höhere Technische Bundeslehr- und Versuchsanstalt </w:t>
      </w:r>
      <w:r w:rsidR="00E24BD1">
        <w:rPr>
          <w:b/>
        </w:rPr>
        <w:t>Anichstraß</w:t>
      </w:r>
      <w:r w:rsidR="005731F2">
        <w:rPr>
          <w:b/>
        </w:rPr>
        <w:t>e</w:t>
      </w:r>
    </w:p>
    <w:p w14:paraId="4AEAA109" w14:textId="77777777" w:rsidR="00AF6CBA" w:rsidRPr="00DB0DF4" w:rsidRDefault="00AF6CBA" w:rsidP="00DB0DF4">
      <w:pPr>
        <w:jc w:val="center"/>
        <w:rPr>
          <w:b/>
        </w:rPr>
      </w:pPr>
      <w:r w:rsidRPr="00465378">
        <w:rPr>
          <w:b/>
        </w:rPr>
        <w:t>_______________________________________</w:t>
      </w:r>
      <w:r>
        <w:rPr>
          <w:b/>
        </w:rPr>
        <w:t>_________________</w:t>
      </w:r>
    </w:p>
    <w:p w14:paraId="2630A46C" w14:textId="77777777" w:rsidR="00AF6CBA" w:rsidRPr="00AF6CBA" w:rsidRDefault="00AF6CBA" w:rsidP="00AF6CBA">
      <w:pPr>
        <w:jc w:val="center"/>
        <w:rPr>
          <w:b/>
          <w:bCs/>
        </w:rPr>
      </w:pPr>
      <w:r>
        <w:rPr>
          <w:b/>
          <w:bCs/>
        </w:rPr>
        <w:t>Abteilung</w:t>
      </w:r>
    </w:p>
    <w:p w14:paraId="020EF7EB" w14:textId="7EAD6F4B" w:rsidR="00AF6CBA" w:rsidRPr="00A4199D" w:rsidRDefault="00316629" w:rsidP="00A4199D">
      <w:pPr>
        <w:jc w:val="center"/>
        <w:rPr>
          <w:b/>
          <w:bCs/>
          <w:smallCaps/>
          <w:color w:val="0000FF"/>
          <w:sz w:val="28"/>
        </w:rPr>
      </w:pPr>
      <w:r>
        <w:rPr>
          <w:b/>
          <w:bCs/>
          <w:smallCaps/>
          <w:color w:val="0000FF"/>
          <w:sz w:val="28"/>
        </w:rPr>
        <w:t>Wirtschaftsingenieurwesen und Betriebsinformatik</w:t>
      </w:r>
    </w:p>
    <w:p w14:paraId="1349AC85" w14:textId="77777777" w:rsidR="00F9538C" w:rsidRPr="00F9538C" w:rsidRDefault="00F9538C" w:rsidP="00F9538C">
      <w:pPr>
        <w:jc w:val="center"/>
        <w:rPr>
          <w:b/>
          <w:bCs/>
        </w:rPr>
      </w:pPr>
    </w:p>
    <w:tbl>
      <w:tblPr>
        <w:tblStyle w:val="TableGrid"/>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14:paraId="0D2AE023" w14:textId="77777777" w:rsidTr="00F9538C">
        <w:tc>
          <w:tcPr>
            <w:tcW w:w="4513" w:type="dxa"/>
          </w:tcPr>
          <w:p w14:paraId="0C6C1C00" w14:textId="1F7DA287" w:rsidR="00F9538C" w:rsidRPr="00F9538C" w:rsidRDefault="00E24BD1" w:rsidP="00F9538C">
            <w:pPr>
              <w:jc w:val="left"/>
              <w:rPr>
                <w:bCs/>
              </w:rPr>
            </w:pPr>
            <w:r>
              <w:rPr>
                <w:bCs/>
              </w:rPr>
              <w:t xml:space="preserve">Ausgeführt im Schuljahr </w:t>
            </w:r>
            <w:r w:rsidR="00590D19">
              <w:rPr>
                <w:bCs/>
              </w:rPr>
              <w:t>2023/24</w:t>
            </w:r>
            <w:r w:rsidR="00F9538C" w:rsidRPr="00F9538C">
              <w:rPr>
                <w:bCs/>
              </w:rPr>
              <w:t xml:space="preserve"> von:   </w:t>
            </w:r>
          </w:p>
        </w:tc>
        <w:tc>
          <w:tcPr>
            <w:tcW w:w="236" w:type="dxa"/>
          </w:tcPr>
          <w:p w14:paraId="2A7AE087" w14:textId="77777777" w:rsidR="00F9538C" w:rsidRPr="00F9538C" w:rsidRDefault="00F9538C" w:rsidP="00F9538C">
            <w:pPr>
              <w:jc w:val="center"/>
              <w:rPr>
                <w:bCs/>
              </w:rPr>
            </w:pPr>
          </w:p>
        </w:tc>
        <w:tc>
          <w:tcPr>
            <w:tcW w:w="4187" w:type="dxa"/>
          </w:tcPr>
          <w:p w14:paraId="47045B2E" w14:textId="77777777" w:rsidR="00F9538C" w:rsidRPr="00F9538C" w:rsidRDefault="00F9538C" w:rsidP="00F9538C">
            <w:pPr>
              <w:jc w:val="left"/>
              <w:rPr>
                <w:bCs/>
              </w:rPr>
            </w:pPr>
            <w:r w:rsidRPr="00F9538C">
              <w:rPr>
                <w:bCs/>
              </w:rPr>
              <w:t xml:space="preserve">Betreuer/Betreuerin:  </w:t>
            </w:r>
          </w:p>
        </w:tc>
      </w:tr>
      <w:tr w:rsidR="00F9538C" w:rsidRPr="00F9538C" w14:paraId="22D69D57" w14:textId="77777777" w:rsidTr="00F9538C">
        <w:tc>
          <w:tcPr>
            <w:tcW w:w="4513" w:type="dxa"/>
          </w:tcPr>
          <w:p w14:paraId="6E1E18DE" w14:textId="28183AD8" w:rsidR="00316629" w:rsidRPr="00316629" w:rsidRDefault="00590D19" w:rsidP="00316629">
            <w:pPr>
              <w:jc w:val="left"/>
              <w:rPr>
                <w:bCs/>
                <w:lang w:val="en-US"/>
              </w:rPr>
            </w:pPr>
            <w:r w:rsidRPr="00316629">
              <w:rPr>
                <w:bCs/>
                <w:lang w:val="en-US"/>
              </w:rPr>
              <w:t xml:space="preserve">Stebler </w:t>
            </w:r>
            <w:r w:rsidR="00F9538C" w:rsidRPr="00316629">
              <w:rPr>
                <w:bCs/>
                <w:lang w:val="en-US"/>
              </w:rPr>
              <w:t>Max</w:t>
            </w:r>
            <w:r w:rsidR="00316629" w:rsidRPr="00316629">
              <w:rPr>
                <w:bCs/>
                <w:lang w:val="en-US"/>
              </w:rPr>
              <w:t>imilian</w:t>
            </w:r>
            <w:r>
              <w:rPr>
                <w:bCs/>
                <w:lang w:val="en-US"/>
              </w:rPr>
              <w:t xml:space="preserve">  </w:t>
            </w:r>
            <w:r w:rsidR="00316629" w:rsidRPr="00316629">
              <w:rPr>
                <w:bCs/>
                <w:lang w:val="en-US"/>
              </w:rPr>
              <w:t>5BHWII</w:t>
            </w:r>
          </w:p>
          <w:p w14:paraId="0B8C82C6" w14:textId="4496495F" w:rsidR="00316629" w:rsidRPr="00590D19" w:rsidRDefault="00590D19" w:rsidP="00316629">
            <w:pPr>
              <w:jc w:val="left"/>
              <w:rPr>
                <w:bCs/>
                <w:lang w:val="en-US"/>
              </w:rPr>
            </w:pPr>
            <w:r w:rsidRPr="00590D19">
              <w:rPr>
                <w:bCs/>
                <w:lang w:val="en-US"/>
              </w:rPr>
              <w:t xml:space="preserve">Peer </w:t>
            </w:r>
            <w:r w:rsidR="00316629" w:rsidRPr="00590D19">
              <w:rPr>
                <w:bCs/>
                <w:lang w:val="en-US"/>
              </w:rPr>
              <w:t xml:space="preserve">Florian </w:t>
            </w:r>
            <w:r w:rsidRPr="00590D19">
              <w:rPr>
                <w:bCs/>
                <w:lang w:val="en-US"/>
              </w:rPr>
              <w:t xml:space="preserve">          </w:t>
            </w:r>
            <w:r>
              <w:rPr>
                <w:bCs/>
                <w:lang w:val="en-US"/>
              </w:rPr>
              <w:t xml:space="preserve"> </w:t>
            </w:r>
            <w:r w:rsidR="00316629" w:rsidRPr="00590D19">
              <w:rPr>
                <w:bCs/>
                <w:lang w:val="en-US"/>
              </w:rPr>
              <w:t>5BHWII</w:t>
            </w:r>
          </w:p>
          <w:p w14:paraId="3AF0A91B" w14:textId="54899BFD" w:rsidR="00316629" w:rsidRPr="00590D19" w:rsidRDefault="00590D19" w:rsidP="00316629">
            <w:pPr>
              <w:jc w:val="left"/>
              <w:rPr>
                <w:bCs/>
                <w:lang w:val="de-AT"/>
              </w:rPr>
            </w:pPr>
            <w:r w:rsidRPr="00590D19">
              <w:rPr>
                <w:bCs/>
                <w:lang w:val="de-AT"/>
              </w:rPr>
              <w:t xml:space="preserve">Steuxner </w:t>
            </w:r>
            <w:r w:rsidR="00A4199D" w:rsidRPr="00590D19">
              <w:rPr>
                <w:bCs/>
                <w:lang w:val="de-AT"/>
              </w:rPr>
              <w:t xml:space="preserve">Tim </w:t>
            </w:r>
            <w:r>
              <w:rPr>
                <w:bCs/>
                <w:lang w:val="de-AT"/>
              </w:rPr>
              <w:t xml:space="preserve">         </w:t>
            </w:r>
            <w:r w:rsidR="00A4199D" w:rsidRPr="00590D19">
              <w:rPr>
                <w:bCs/>
                <w:lang w:val="de-AT"/>
              </w:rPr>
              <w:t>5BHWII</w:t>
            </w:r>
          </w:p>
          <w:p w14:paraId="379A9E77" w14:textId="3E320C3B" w:rsidR="00A4199D" w:rsidRPr="00590D19" w:rsidRDefault="00590D19" w:rsidP="00316629">
            <w:pPr>
              <w:jc w:val="left"/>
              <w:rPr>
                <w:bCs/>
                <w:lang w:val="de-AT"/>
              </w:rPr>
            </w:pPr>
            <w:r w:rsidRPr="00590D19">
              <w:rPr>
                <w:bCs/>
                <w:lang w:val="de-AT"/>
              </w:rPr>
              <w:t xml:space="preserve">Ribis </w:t>
            </w:r>
            <w:r w:rsidR="00A4199D" w:rsidRPr="00590D19">
              <w:rPr>
                <w:bCs/>
                <w:lang w:val="de-AT"/>
              </w:rPr>
              <w:t xml:space="preserve">Klemens </w:t>
            </w:r>
            <w:r>
              <w:rPr>
                <w:bCs/>
                <w:lang w:val="de-AT"/>
              </w:rPr>
              <w:t xml:space="preserve">        </w:t>
            </w:r>
            <w:r w:rsidR="00A4199D" w:rsidRPr="00590D19">
              <w:rPr>
                <w:bCs/>
                <w:lang w:val="de-AT"/>
              </w:rPr>
              <w:t>5BHWII</w:t>
            </w:r>
          </w:p>
        </w:tc>
        <w:tc>
          <w:tcPr>
            <w:tcW w:w="236" w:type="dxa"/>
          </w:tcPr>
          <w:p w14:paraId="41BE19A4" w14:textId="77777777" w:rsidR="00F9538C" w:rsidRPr="00590D19" w:rsidRDefault="00F9538C" w:rsidP="00F9538C">
            <w:pPr>
              <w:jc w:val="left"/>
              <w:rPr>
                <w:bCs/>
                <w:lang w:val="de-AT"/>
              </w:rPr>
            </w:pPr>
          </w:p>
        </w:tc>
        <w:tc>
          <w:tcPr>
            <w:tcW w:w="4187" w:type="dxa"/>
          </w:tcPr>
          <w:p w14:paraId="34EA7D53" w14:textId="4EC3861E" w:rsidR="00F9538C" w:rsidRPr="00F9538C" w:rsidRDefault="00493EFF" w:rsidP="00E36074">
            <w:pPr>
              <w:jc w:val="left"/>
              <w:rPr>
                <w:bCs/>
              </w:rPr>
            </w:pPr>
            <w:r>
              <w:rPr>
                <w:bCs/>
              </w:rPr>
              <w:t>Mag. Dr.</w:t>
            </w:r>
            <w:r w:rsidR="00F9538C" w:rsidRPr="00F9538C">
              <w:rPr>
                <w:bCs/>
              </w:rPr>
              <w:t xml:space="preserve"> </w:t>
            </w:r>
            <w:r w:rsidR="00A4199D">
              <w:rPr>
                <w:bCs/>
              </w:rPr>
              <w:t>Huber Martin</w:t>
            </w:r>
            <w:r w:rsidR="009A33EE">
              <w:rPr>
                <w:bCs/>
              </w:rPr>
              <w:t xml:space="preserve">                 </w:t>
            </w:r>
            <w:r w:rsidR="00F9538C" w:rsidRPr="00F9538C">
              <w:rPr>
                <w:bCs/>
              </w:rPr>
              <w:t xml:space="preserve">Dipl.-Ing. </w:t>
            </w:r>
            <w:r w:rsidR="00590D19">
              <w:rPr>
                <w:bCs/>
              </w:rPr>
              <w:t>Frischmann Benedikt</w:t>
            </w:r>
            <w:r w:rsidR="009A33EE">
              <w:rPr>
                <w:bCs/>
              </w:rPr>
              <w:t xml:space="preserve">                </w:t>
            </w:r>
            <w:r w:rsidR="00F9538C" w:rsidRPr="00F9538C">
              <w:rPr>
                <w:bCs/>
              </w:rPr>
              <w:t xml:space="preserve"> </w:t>
            </w:r>
          </w:p>
        </w:tc>
      </w:tr>
    </w:tbl>
    <w:p w14:paraId="1E5ED153" w14:textId="77777777" w:rsidR="00F9538C" w:rsidRDefault="00F9538C" w:rsidP="00F9538C">
      <w:pPr>
        <w:rPr>
          <w:b/>
          <w:bCs/>
        </w:rPr>
      </w:pPr>
    </w:p>
    <w:p w14:paraId="369111E7" w14:textId="77777777"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646E35" w:rsidRPr="00646E35">
        <w:rPr>
          <w:color w:val="0000FF"/>
        </w:rPr>
        <w:t>Vollständige Bezeichnung der Firma</w:t>
      </w:r>
      <w:r w:rsidR="00DF293F">
        <w:rPr>
          <w:rFonts w:eastAsiaTheme="minorHAnsi" w:cstheme="minorBidi"/>
          <w:bCs/>
          <w:szCs w:val="22"/>
        </w:rPr>
        <w:t>, Innsbruck</w:t>
      </w:r>
    </w:p>
    <w:p w14:paraId="76689FF5" w14:textId="77777777" w:rsidR="00AC1E1C" w:rsidRDefault="00AC1E1C" w:rsidP="00F9538C">
      <w:pPr>
        <w:rPr>
          <w:b/>
          <w:bCs/>
        </w:rPr>
      </w:pPr>
    </w:p>
    <w:p w14:paraId="26CD806D" w14:textId="77777777" w:rsidR="00AF6CBA" w:rsidRPr="00F9538C" w:rsidRDefault="00F9538C" w:rsidP="00F9538C">
      <w:pPr>
        <w:jc w:val="left"/>
        <w:rPr>
          <w:bCs/>
        </w:rPr>
      </w:pPr>
      <w:r w:rsidRPr="00F9538C">
        <w:rPr>
          <w:bCs/>
        </w:rPr>
        <w:t>Innsbruck, am TT.MM.JJJJ</w:t>
      </w:r>
    </w:p>
    <w:p w14:paraId="34C4AA58" w14:textId="77777777" w:rsidR="00F9538C" w:rsidRDefault="00F9538C" w:rsidP="00855FB3">
      <w:pPr>
        <w:spacing w:line="276" w:lineRule="auto"/>
        <w:jc w:val="left"/>
        <w:rPr>
          <w:bCs/>
          <w:szCs w:val="24"/>
        </w:rPr>
      </w:pPr>
    </w:p>
    <w:p w14:paraId="77C7B627" w14:textId="77777777" w:rsidR="00F9538C" w:rsidRDefault="00F9538C" w:rsidP="00F9538C">
      <w:pPr>
        <w:tabs>
          <w:tab w:val="left" w:pos="7305"/>
        </w:tabs>
        <w:spacing w:line="276" w:lineRule="auto"/>
        <w:jc w:val="left"/>
        <w:rPr>
          <w:bCs/>
          <w:szCs w:val="24"/>
        </w:rPr>
      </w:pPr>
      <w:r>
        <w:rPr>
          <w:bCs/>
          <w:noProof/>
          <w:szCs w:val="24"/>
          <w:lang w:val="en-US" w:eastAsia="en-US"/>
        </w:rPr>
        <mc:AlternateContent>
          <mc:Choice Requires="wps">
            <w:drawing>
              <wp:anchor distT="0" distB="0" distL="114300" distR="114300" simplePos="0" relativeHeight="251658240" behindDoc="0" locked="0" layoutInCell="1" allowOverlap="1" wp14:anchorId="41A7BE9E" wp14:editId="5B4880E9">
                <wp:simplePos x="0" y="0"/>
                <wp:positionH relativeFrom="column">
                  <wp:posOffset>-3810</wp:posOffset>
                </wp:positionH>
                <wp:positionV relativeFrom="paragraph">
                  <wp:posOffset>262255</wp:posOffset>
                </wp:positionV>
                <wp:extent cx="53435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4233AEEA"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14:paraId="43A3DB3F" w14:textId="77777777" w:rsidR="00F9538C" w:rsidRDefault="00F9538C" w:rsidP="00855FB3">
      <w:pPr>
        <w:spacing w:line="276" w:lineRule="auto"/>
        <w:jc w:val="left"/>
        <w:rPr>
          <w:bCs/>
          <w:szCs w:val="24"/>
        </w:rPr>
      </w:pPr>
    </w:p>
    <w:p w14:paraId="001EDB14" w14:textId="77777777"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14:paraId="3AC743EA" w14:textId="77777777" w:rsidR="001054D4" w:rsidRDefault="00F9538C" w:rsidP="00855FB3">
      <w:pPr>
        <w:spacing w:line="276" w:lineRule="auto"/>
        <w:jc w:val="left"/>
        <w:rPr>
          <w:bCs/>
          <w:szCs w:val="24"/>
        </w:rPr>
      </w:pPr>
      <w:r w:rsidRPr="00F9538C">
        <w:rPr>
          <w:bCs/>
          <w:szCs w:val="24"/>
        </w:rPr>
        <w:t xml:space="preserve">Datum:       </w:t>
      </w:r>
    </w:p>
    <w:p w14:paraId="098543F3" w14:textId="77777777" w:rsidR="00F52C0A" w:rsidRDefault="00F52C0A" w:rsidP="00855FB3">
      <w:pPr>
        <w:spacing w:line="276" w:lineRule="auto"/>
        <w:jc w:val="left"/>
        <w:rPr>
          <w:bCs/>
          <w:szCs w:val="24"/>
        </w:rPr>
      </w:pPr>
    </w:p>
    <w:p w14:paraId="588C7E45" w14:textId="77777777" w:rsidR="00F52C0A" w:rsidRDefault="00F52C0A" w:rsidP="00855FB3">
      <w:pPr>
        <w:spacing w:line="276" w:lineRule="auto"/>
        <w:jc w:val="left"/>
        <w:rPr>
          <w:bCs/>
          <w:szCs w:val="24"/>
        </w:rPr>
      </w:pPr>
    </w:p>
    <w:p w14:paraId="20D4F15D" w14:textId="77777777" w:rsidR="00F52C0A" w:rsidRDefault="00F52C0A" w:rsidP="00F52C0A">
      <w:pPr>
        <w:autoSpaceDE w:val="0"/>
        <w:autoSpaceDN w:val="0"/>
        <w:adjustRightInd w:val="0"/>
        <w:jc w:val="center"/>
        <w:rPr>
          <w:b/>
          <w:sz w:val="32"/>
          <w:szCs w:val="32"/>
        </w:rPr>
      </w:pPr>
      <w:r>
        <w:rPr>
          <w:b/>
          <w:sz w:val="32"/>
          <w:szCs w:val="32"/>
        </w:rPr>
        <w:t>SPERRVERMERK</w:t>
      </w:r>
    </w:p>
    <w:p w14:paraId="243C3D86" w14:textId="77777777" w:rsidR="00F52C0A" w:rsidRPr="00F52C0A" w:rsidRDefault="00F52C0A" w:rsidP="00F52C0A">
      <w:pPr>
        <w:autoSpaceDE w:val="0"/>
        <w:autoSpaceDN w:val="0"/>
        <w:adjustRightInd w:val="0"/>
        <w:jc w:val="center"/>
        <w:rPr>
          <w:sz w:val="18"/>
          <w:szCs w:val="28"/>
        </w:rPr>
      </w:pPr>
    </w:p>
    <w:p w14:paraId="3611151F" w14:textId="77777777" w:rsidR="00F52C0A" w:rsidRDefault="00F52C0A" w:rsidP="00F52C0A">
      <w:pPr>
        <w:autoSpaceDE w:val="0"/>
        <w:autoSpaceDN w:val="0"/>
        <w:adjustRightInd w:val="0"/>
        <w:jc w:val="center"/>
        <w:rPr>
          <w:sz w:val="28"/>
          <w:szCs w:val="28"/>
        </w:rPr>
      </w:pPr>
      <w:r>
        <w:rPr>
          <w:sz w:val="28"/>
          <w:szCs w:val="28"/>
        </w:rPr>
        <w:t xml:space="preserve">Auf Wunsch der Firma </w:t>
      </w:r>
      <w:r w:rsidRPr="00646E35">
        <w:rPr>
          <w:color w:val="0000FF"/>
          <w:sz w:val="28"/>
        </w:rPr>
        <w:t>Vollständige Bezeichnung der Firma</w:t>
      </w:r>
      <w:r w:rsidRPr="00646E35">
        <w:rPr>
          <w:sz w:val="32"/>
          <w:szCs w:val="28"/>
        </w:rPr>
        <w:t xml:space="preserve"> </w:t>
      </w:r>
      <w:r>
        <w:rPr>
          <w:sz w:val="28"/>
          <w:szCs w:val="28"/>
        </w:rPr>
        <w:t>ist die vorliegende Diplomarbeit</w:t>
      </w:r>
    </w:p>
    <w:p w14:paraId="48641F20" w14:textId="77777777" w:rsidR="00F52C0A" w:rsidRDefault="00F52C0A" w:rsidP="00F52C0A">
      <w:pPr>
        <w:autoSpaceDE w:val="0"/>
        <w:autoSpaceDN w:val="0"/>
        <w:adjustRightInd w:val="0"/>
        <w:jc w:val="center"/>
        <w:rPr>
          <w:sz w:val="28"/>
          <w:szCs w:val="28"/>
        </w:rPr>
      </w:pPr>
      <w:r>
        <w:rPr>
          <w:sz w:val="28"/>
          <w:szCs w:val="28"/>
        </w:rPr>
        <w:t>für die Dauer von drei / fünf / sieben Jahren</w:t>
      </w:r>
    </w:p>
    <w:p w14:paraId="440AF8CC" w14:textId="77777777" w:rsidR="00F52C0A" w:rsidRDefault="00F52C0A" w:rsidP="00F52C0A">
      <w:pPr>
        <w:autoSpaceDE w:val="0"/>
        <w:autoSpaceDN w:val="0"/>
        <w:adjustRightInd w:val="0"/>
        <w:jc w:val="center"/>
        <w:rPr>
          <w:sz w:val="28"/>
          <w:szCs w:val="28"/>
        </w:rPr>
      </w:pPr>
      <w:r>
        <w:rPr>
          <w:sz w:val="28"/>
          <w:szCs w:val="28"/>
        </w:rPr>
        <w:t xml:space="preserve"> für die öffentliche Nutzung zu sperren.</w:t>
      </w:r>
    </w:p>
    <w:p w14:paraId="73F792B5" w14:textId="77777777" w:rsidR="00F52C0A" w:rsidRDefault="00F52C0A" w:rsidP="00F52C0A">
      <w:pPr>
        <w:autoSpaceDE w:val="0"/>
        <w:autoSpaceDN w:val="0"/>
        <w:adjustRightInd w:val="0"/>
        <w:jc w:val="center"/>
        <w:rPr>
          <w:sz w:val="28"/>
          <w:szCs w:val="28"/>
        </w:rPr>
      </w:pPr>
    </w:p>
    <w:p w14:paraId="7BC41978" w14:textId="77777777" w:rsidR="00F52C0A" w:rsidRDefault="00F52C0A" w:rsidP="00F52C0A">
      <w:pPr>
        <w:autoSpaceDE w:val="0"/>
        <w:autoSpaceDN w:val="0"/>
        <w:adjustRightInd w:val="0"/>
        <w:jc w:val="center"/>
        <w:rPr>
          <w:sz w:val="28"/>
          <w:szCs w:val="28"/>
        </w:rPr>
      </w:pPr>
      <w:r>
        <w:rPr>
          <w:sz w:val="28"/>
          <w:szCs w:val="28"/>
        </w:rPr>
        <w:t>Veröffentlichung, Vervielfältigung und Einsichtnahme sind ohne ausdrückliche Genehmigung der Firma *** und der Verfasser</w:t>
      </w:r>
    </w:p>
    <w:p w14:paraId="2D120A34" w14:textId="77777777" w:rsidR="00F52C0A" w:rsidRDefault="00F52C0A" w:rsidP="00F52C0A">
      <w:pPr>
        <w:autoSpaceDE w:val="0"/>
        <w:autoSpaceDN w:val="0"/>
        <w:adjustRightInd w:val="0"/>
        <w:jc w:val="center"/>
        <w:rPr>
          <w:sz w:val="28"/>
          <w:szCs w:val="28"/>
        </w:rPr>
      </w:pPr>
    </w:p>
    <w:p w14:paraId="281E3F3D" w14:textId="77777777" w:rsidR="00F52C0A" w:rsidRDefault="00F52C0A" w:rsidP="00F52C0A">
      <w:pPr>
        <w:autoSpaceDE w:val="0"/>
        <w:autoSpaceDN w:val="0"/>
        <w:adjustRightInd w:val="0"/>
        <w:jc w:val="center"/>
        <w:rPr>
          <w:sz w:val="28"/>
          <w:szCs w:val="28"/>
        </w:rPr>
      </w:pPr>
      <w:r>
        <w:rPr>
          <w:sz w:val="28"/>
          <w:szCs w:val="28"/>
        </w:rPr>
        <w:t xml:space="preserve">bis zum </w:t>
      </w:r>
      <w:r w:rsidRPr="00CE4A3E">
        <w:rPr>
          <w:color w:val="0000FF"/>
        </w:rPr>
        <w:t xml:space="preserve">TT.MM.JJJJ </w:t>
      </w:r>
      <w:r w:rsidRPr="00CE4A3E">
        <w:rPr>
          <w:sz w:val="28"/>
          <w:szCs w:val="28"/>
        </w:rPr>
        <w:t>nicht</w:t>
      </w:r>
      <w:r>
        <w:rPr>
          <w:sz w:val="28"/>
          <w:szCs w:val="28"/>
        </w:rPr>
        <w:t xml:space="preserve"> gestattet.</w:t>
      </w:r>
    </w:p>
    <w:p w14:paraId="2B6CD28A" w14:textId="77777777" w:rsidR="00F52C0A" w:rsidRDefault="00F52C0A" w:rsidP="00F52C0A">
      <w:pPr>
        <w:autoSpaceDE w:val="0"/>
        <w:autoSpaceDN w:val="0"/>
        <w:adjustRightInd w:val="0"/>
        <w:rPr>
          <w:sz w:val="28"/>
          <w:szCs w:val="28"/>
        </w:rPr>
      </w:pPr>
    </w:p>
    <w:p w14:paraId="08D5C7A3" w14:textId="77777777" w:rsidR="00F52C0A" w:rsidRDefault="00F52C0A" w:rsidP="00F52C0A">
      <w:pPr>
        <w:autoSpaceDE w:val="0"/>
        <w:autoSpaceDN w:val="0"/>
        <w:adjustRightInd w:val="0"/>
        <w:jc w:val="center"/>
        <w:rPr>
          <w:sz w:val="28"/>
          <w:szCs w:val="28"/>
        </w:rPr>
      </w:pPr>
      <w:r>
        <w:rPr>
          <w:sz w:val="28"/>
          <w:szCs w:val="28"/>
        </w:rPr>
        <w:t xml:space="preserve">Innsbruck, </w:t>
      </w:r>
      <w:r w:rsidRPr="00CE4A3E">
        <w:rPr>
          <w:color w:val="0000FF"/>
        </w:rPr>
        <w:t>TT.MM.JJJJ</w:t>
      </w:r>
    </w:p>
    <w:p w14:paraId="0C5860FB" w14:textId="77777777" w:rsidR="00F52C0A" w:rsidRDefault="00F52C0A" w:rsidP="00F52C0A">
      <w:pPr>
        <w:autoSpaceDE w:val="0"/>
        <w:autoSpaceDN w:val="0"/>
        <w:adjustRightInd w:val="0"/>
        <w:rPr>
          <w:sz w:val="28"/>
          <w:szCs w:val="28"/>
        </w:rPr>
      </w:pPr>
    </w:p>
    <w:p w14:paraId="358D2978" w14:textId="77777777" w:rsidR="00F52C0A" w:rsidRDefault="00F52C0A" w:rsidP="00F52C0A">
      <w:pPr>
        <w:autoSpaceDE w:val="0"/>
        <w:autoSpaceDN w:val="0"/>
        <w:adjustRightInd w:val="0"/>
        <w:jc w:val="center"/>
        <w:rPr>
          <w:sz w:val="28"/>
          <w:szCs w:val="28"/>
        </w:rPr>
      </w:pPr>
      <w:r>
        <w:rPr>
          <w:sz w:val="28"/>
          <w:szCs w:val="28"/>
        </w:rPr>
        <w:t>Verfasser:</w:t>
      </w:r>
    </w:p>
    <w:p w14:paraId="037CA17C" w14:textId="77777777" w:rsidR="00F52C0A" w:rsidRDefault="00F52C0A" w:rsidP="00F52C0A">
      <w:pPr>
        <w:autoSpaceDE w:val="0"/>
        <w:autoSpaceDN w:val="0"/>
        <w:adjustRightInd w:val="0"/>
        <w:rPr>
          <w:sz w:val="16"/>
          <w:szCs w:val="16"/>
        </w:rPr>
      </w:pPr>
    </w:p>
    <w:p w14:paraId="5F4BD10F"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7AA0236F" w14:textId="77777777" w:rsidR="00F52C0A" w:rsidRDefault="00F52C0A" w:rsidP="00F52C0A">
      <w:pPr>
        <w:autoSpaceDE w:val="0"/>
        <w:autoSpaceDN w:val="0"/>
        <w:adjustRightInd w:val="0"/>
        <w:jc w:val="center"/>
        <w:rPr>
          <w:sz w:val="28"/>
          <w:szCs w:val="28"/>
        </w:rPr>
      </w:pPr>
    </w:p>
    <w:p w14:paraId="6C7C443F"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76530684" w14:textId="77777777" w:rsidR="00F52C0A" w:rsidRDefault="00F52C0A" w:rsidP="00F52C0A">
      <w:pPr>
        <w:autoSpaceDE w:val="0"/>
        <w:autoSpaceDN w:val="0"/>
        <w:adjustRightInd w:val="0"/>
        <w:rPr>
          <w:sz w:val="28"/>
          <w:szCs w:val="28"/>
        </w:rPr>
      </w:pPr>
    </w:p>
    <w:p w14:paraId="6A2DE9DD" w14:textId="77777777" w:rsidR="00F52C0A" w:rsidRDefault="00F52C0A" w:rsidP="00F52C0A">
      <w:pPr>
        <w:autoSpaceDE w:val="0"/>
        <w:autoSpaceDN w:val="0"/>
        <w:adjustRightInd w:val="0"/>
        <w:jc w:val="center"/>
        <w:rPr>
          <w:sz w:val="28"/>
          <w:szCs w:val="28"/>
        </w:rPr>
      </w:pPr>
      <w:r>
        <w:rPr>
          <w:sz w:val="28"/>
          <w:szCs w:val="28"/>
        </w:rPr>
        <w:t>Firma:</w:t>
      </w:r>
    </w:p>
    <w:p w14:paraId="7E71C37C" w14:textId="77777777" w:rsidR="00F52C0A" w:rsidRDefault="00F52C0A" w:rsidP="00F52C0A">
      <w:pPr>
        <w:autoSpaceDE w:val="0"/>
        <w:autoSpaceDN w:val="0"/>
        <w:adjustRightInd w:val="0"/>
        <w:jc w:val="center"/>
        <w:rPr>
          <w:sz w:val="28"/>
          <w:szCs w:val="28"/>
        </w:rPr>
      </w:pPr>
      <w:r>
        <w:rPr>
          <w:sz w:val="28"/>
          <w:szCs w:val="28"/>
        </w:rPr>
        <w:t>Firmenstempel</w:t>
      </w:r>
    </w:p>
    <w:p w14:paraId="0912C607" w14:textId="77777777" w:rsidR="00F52C0A" w:rsidRDefault="00F52C0A" w:rsidP="00855FB3">
      <w:pPr>
        <w:spacing w:line="276" w:lineRule="auto"/>
        <w:jc w:val="left"/>
        <w:rPr>
          <w:bCs/>
          <w:szCs w:val="24"/>
        </w:rPr>
        <w:sectPr w:rsidR="00F52C0A" w:rsidSect="00E37764">
          <w:headerReference w:type="default" r:id="rId13"/>
          <w:headerReference w:type="first" r:id="rId14"/>
          <w:pgSz w:w="11905" w:h="16837"/>
          <w:pgMar w:top="1418" w:right="1418" w:bottom="1418" w:left="1701" w:header="720" w:footer="720" w:gutter="0"/>
          <w:pgNumType w:fmt="lowerRoman" w:start="1"/>
          <w:cols w:space="720"/>
          <w:titlePg/>
          <w:docGrid w:linePitch="326"/>
        </w:sectPr>
      </w:pPr>
    </w:p>
    <w:p w14:paraId="3043AE65" w14:textId="77777777" w:rsidR="00A72F96" w:rsidRDefault="00A72F96">
      <w:pPr>
        <w:suppressAutoHyphens w:val="0"/>
        <w:spacing w:after="0" w:line="240" w:lineRule="auto"/>
        <w:jc w:val="left"/>
        <w:rPr>
          <w:highlight w:val="lightGray"/>
        </w:rPr>
      </w:pPr>
      <w:bookmarkStart w:id="1" w:name="_Toc343525835"/>
    </w:p>
    <w:p w14:paraId="2F8626D8" w14:textId="77777777" w:rsidR="00A72F96" w:rsidRDefault="00D85522" w:rsidP="00E06C6A">
      <w:pPr>
        <w:pStyle w:val="Heading2"/>
        <w:numPr>
          <w:ilvl w:val="0"/>
          <w:numId w:val="0"/>
        </w:numPr>
        <w:ind w:left="576"/>
      </w:pPr>
      <w:bookmarkStart w:id="2" w:name="_Toc531171704"/>
      <w:bookmarkEnd w:id="1"/>
      <w:r>
        <w:t>Kurzfassung /</w:t>
      </w:r>
      <w:r w:rsidR="002A1FDA">
        <w:t>Abstract</w:t>
      </w:r>
      <w:bookmarkEnd w:id="2"/>
      <w:r w:rsidR="002A1FDA">
        <w:t xml:space="preserve"> </w:t>
      </w:r>
    </w:p>
    <w:p w14:paraId="488CF141" w14:textId="77777777" w:rsidR="00A72F96" w:rsidRDefault="009F2D74" w:rsidP="00A72F96">
      <w:pPr>
        <w:rPr>
          <w:color w:val="0000FF"/>
        </w:rPr>
      </w:pPr>
      <w:r>
        <w:rPr>
          <w:color w:val="0000FF"/>
        </w:rPr>
        <w:t>Ein</w:t>
      </w:r>
      <w:r w:rsidR="00646E35">
        <w:rPr>
          <w:color w:val="0000FF"/>
        </w:rPr>
        <w:t>e Kurzfassung</w:t>
      </w:r>
      <w:r>
        <w:rPr>
          <w:color w:val="0000FF"/>
        </w:rPr>
        <w:t xml:space="preserve"> ist</w:t>
      </w:r>
      <w:r w:rsidR="002A1FDA">
        <w:rPr>
          <w:color w:val="0000FF"/>
        </w:rPr>
        <w:t xml:space="preserve"> in deutscher sowie</w:t>
      </w:r>
      <w:r w:rsidR="00646E35">
        <w:rPr>
          <w:color w:val="0000FF"/>
        </w:rPr>
        <w:t xml:space="preserve"> ein Abstract</w:t>
      </w:r>
      <w:r w:rsidR="002A1FDA">
        <w:rPr>
          <w:color w:val="0000FF"/>
        </w:rPr>
        <w:t xml:space="preserve"> in englischer Sprache</w:t>
      </w:r>
      <w:r w:rsidR="00A72F96">
        <w:rPr>
          <w:color w:val="0000FF"/>
        </w:rPr>
        <w:t xml:space="preserve"> </w:t>
      </w:r>
      <w:r w:rsidR="00F52C0A">
        <w:rPr>
          <w:color w:val="0000FF"/>
        </w:rPr>
        <w:t xml:space="preserve">mit je </w:t>
      </w:r>
      <w:r w:rsidR="00A72F96">
        <w:rPr>
          <w:color w:val="0000FF"/>
        </w:rPr>
        <w:t>maximal eine</w:t>
      </w:r>
      <w:r w:rsidR="00F52C0A">
        <w:rPr>
          <w:color w:val="0000FF"/>
        </w:rPr>
        <w:t>r</w:t>
      </w:r>
      <w:r w:rsidR="00A72F96">
        <w:rPr>
          <w:color w:val="0000FF"/>
        </w:rPr>
        <w:t xml:space="preserve"> A4-Seite</w:t>
      </w:r>
      <w:r w:rsidR="00F52C0A">
        <w:rPr>
          <w:color w:val="0000FF"/>
        </w:rPr>
        <w:t xml:space="preserve"> zu erstellen</w:t>
      </w:r>
      <w:r w:rsidR="00A72F96">
        <w:rPr>
          <w:color w:val="0000FF"/>
        </w:rPr>
        <w:t>. Die Beschreibung sollte wesentliche Aspekte des Projektes in technischer Hinsicht beschreiben. Die Zielgruppe der Kurzbeschreibung sind auch Nicht-Techniker! Viele Leser lesen oft nur diese Seite.</w:t>
      </w:r>
    </w:p>
    <w:p w14:paraId="62101AB6" w14:textId="77777777" w:rsidR="00E36074" w:rsidRDefault="00E36074" w:rsidP="00A72F96">
      <w:pPr>
        <w:rPr>
          <w:color w:val="0000FF"/>
        </w:rPr>
      </w:pPr>
    </w:p>
    <w:p w14:paraId="1EDD98A1" w14:textId="77777777" w:rsidR="00E36074" w:rsidRPr="00E36074" w:rsidRDefault="002C2226" w:rsidP="00E36074">
      <w:pPr>
        <w:rPr>
          <w:color w:val="0000FF"/>
          <w:sz w:val="28"/>
        </w:rPr>
      </w:pPr>
      <w:r w:rsidRPr="002C2226">
        <w:rPr>
          <w:noProof/>
          <w:color w:val="0000FF"/>
          <w:lang w:val="en-US" w:eastAsia="en-US"/>
        </w:rPr>
        <mc:AlternateContent>
          <mc:Choice Requires="wps">
            <w:drawing>
              <wp:anchor distT="45720" distB="45720" distL="114300" distR="114300" simplePos="0" relativeHeight="251658242" behindDoc="1" locked="0" layoutInCell="1" allowOverlap="1" wp14:anchorId="3DE66C80" wp14:editId="4BDD45FD">
                <wp:simplePos x="0" y="0"/>
                <wp:positionH relativeFrom="column">
                  <wp:posOffset>-632460</wp:posOffset>
                </wp:positionH>
                <wp:positionV relativeFrom="paragraph">
                  <wp:posOffset>261620</wp:posOffset>
                </wp:positionV>
                <wp:extent cx="438150" cy="6143625"/>
                <wp:effectExtent l="0" t="0" r="19050"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6143625"/>
                        </a:xfrm>
                        <a:prstGeom prst="rect">
                          <a:avLst/>
                        </a:prstGeom>
                        <a:solidFill>
                          <a:srgbClr val="FFFFFF"/>
                        </a:solidFill>
                        <a:ln w="9525">
                          <a:solidFill>
                            <a:schemeClr val="bg1"/>
                          </a:solidFill>
                          <a:miter lim="800000"/>
                          <a:headEnd/>
                          <a:tailEnd/>
                        </a:ln>
                      </wps:spPr>
                      <wps:txbx>
                        <w:txbxContent>
                          <w:p w14:paraId="77FCEA8E" w14:textId="77777777" w:rsidR="002C2226" w:rsidRPr="002C2226" w:rsidRDefault="002C2226">
                            <w:pPr>
                              <w:rPr>
                                <w:color w:val="0000FF"/>
                              </w:rPr>
                            </w:pPr>
                            <w:r>
                              <w:rPr>
                                <w:color w:val="0000FF"/>
                              </w:rPr>
                              <w:t xml:space="preserve">           </w:t>
                            </w:r>
                            <w:r w:rsidRPr="002C2226">
                              <w:rPr>
                                <w:color w:val="0000FF"/>
                              </w:rPr>
                              <w:t>Zielsetzung              Kurzbeschreibung</w:t>
                            </w:r>
                            <w:r>
                              <w:rPr>
                                <w:color w:val="0000FF"/>
                              </w:rPr>
                              <w:t xml:space="preserve">              </w:t>
                            </w:r>
                            <w:r w:rsidRPr="002C2226">
                              <w:rPr>
                                <w:color w:val="0000FF"/>
                              </w:rPr>
                              <w:t xml:space="preserve">   Ausgangspunkt                Thema</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66C80" id="_x0000_t202" coordsize="21600,21600" o:spt="202" path="m,l,21600r21600,l21600,xe">
                <v:stroke joinstyle="miter"/>
                <v:path gradientshapeok="t" o:connecttype="rect"/>
              </v:shapetype>
              <v:shape id="Text Box 217" o:spid="_x0000_s1026" type="#_x0000_t202" style="position:absolute;left:0;text-align:left;margin-left:-49.8pt;margin-top:20.6pt;width:34.5pt;height:483.7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" strokecolor="white [3212]">
                <v:textbox style="layout-flow:vertical;mso-layout-flow-alt:bottom-to-top">
                  <w:txbxContent>
                    <w:p w14:paraId="77FCEA8E" w14:textId="77777777" w:rsidR="002C2226" w:rsidRPr="002C2226" w:rsidRDefault="002C2226">
                      <w:pPr>
                        <w:rPr>
                          <w:color w:val="0000FF"/>
                        </w:rPr>
                      </w:pPr>
                      <w:r>
                        <w:rPr>
                          <w:color w:val="0000FF"/>
                        </w:rPr>
                        <w:t xml:space="preserve">           </w:t>
                      </w:r>
                      <w:r w:rsidRPr="002C2226">
                        <w:rPr>
                          <w:color w:val="0000FF"/>
                        </w:rPr>
                        <w:t>Zielsetzung              Kurzbeschreibung</w:t>
                      </w:r>
                      <w:r>
                        <w:rPr>
                          <w:color w:val="0000FF"/>
                        </w:rPr>
                        <w:t xml:space="preserve">              </w:t>
                      </w:r>
                      <w:r w:rsidRPr="002C2226">
                        <w:rPr>
                          <w:color w:val="0000FF"/>
                        </w:rPr>
                        <w:t xml:space="preserve">   Ausgangspunkt                Thema</w:t>
                      </w:r>
                    </w:p>
                  </w:txbxContent>
                </v:textbox>
              </v:shape>
            </w:pict>
          </mc:Fallback>
        </mc:AlternateContent>
      </w:r>
      <w:r w:rsidR="00E36074" w:rsidRPr="00E36074">
        <w:rPr>
          <w:color w:val="0000FF"/>
          <w:sz w:val="28"/>
        </w:rPr>
        <w:t xml:space="preserve">Beispiel für ein Abstract (DE und EN) </w:t>
      </w:r>
    </w:p>
    <w:p w14:paraId="3CBF437F" w14:textId="77777777" w:rsidR="00E36074" w:rsidRPr="00E36074" w:rsidRDefault="00E36074" w:rsidP="00E36074">
      <w:pPr>
        <w:rPr>
          <w:color w:val="0000FF"/>
        </w:rPr>
      </w:pPr>
      <w:r w:rsidRPr="00E36074">
        <w:rPr>
          <w:color w:val="0000FF"/>
        </w:rPr>
        <w:t xml:space="preserve">Die vorliegende Diplomarbeit beschäftigt sich mit verschiedenen Fragen des Lernens Erwachsener – mit dem Ziel, Lernkulturen zu beschreiben, die die Umsetzung des Konzeptes des Lebensbegleitenden Lernens (LBL) unterstützen. Die Lernfähigkeit Erwachsener und die unterschiedlichen Motive, die Erwachsene zum Lernen veranlassen, bilden den Ausgangspunkt dieser Arbeit. Die anschließende Auseinandersetzung mit Selbstgesteuertem Lernen, sowie den daraus resultierenden neuen Rollenzuschreibungen und Aufgaben, die sich bei dieser Form des Lernens für Lernende, Lehrende und Institutionen der Erwachsenenbildung ergeben, soll eine erste Möglichkeit aufzeigen, die zur Umsetzung dieses Konzeptes des LBL beiträgt. Darüber hinaus wird im Zusammenhang mit selbstgesteuerten Lernprozessen Erwachsener die Rolle der Informations- und Kommunikationstechnologien im Rahmen des LBL näher erläutert, denn die Eröffnung neuer Wege zur orts- und zeitunabhängiger Kommunikation und Kooperation der Lernenden untereinander sowie zwischen Lernenden und Lernberatern gewinnt immer mehr an Bedeutung. Abschließend wird das Thema der Sichtbarmachung, Bewertung und Anerkennung des informellen und nicht-formalen Lernens aufgegriffen und deren Beitrag zum LBL erörtert. Diese Arbeit soll einerseits einen Beitrag zur besseren Verbreitung der verschiedenen Lernkulturen leisten und andererseits einen Reflexionsprozess bei Erwachsenen, die sich lebensbegleitend weiterbilden, in Gang setzen und sie somit dabei unterstützen, eine für sie geeignete Lernkultur zu finden. </w:t>
      </w:r>
    </w:p>
    <w:p w14:paraId="108D26FF" w14:textId="77777777" w:rsidR="00E36074" w:rsidRPr="00DC5AC7" w:rsidRDefault="00E36074" w:rsidP="00E36074">
      <w:pPr>
        <w:rPr>
          <w:color w:val="0000FF"/>
          <w:lang w:val="en-US"/>
        </w:rPr>
      </w:pPr>
      <w:r w:rsidRPr="00FE2F90">
        <w:rPr>
          <w:color w:val="0000FF"/>
        </w:rPr>
        <w:t xml:space="preserve"> </w:t>
      </w:r>
      <w:r w:rsidRPr="00DC5AC7">
        <w:rPr>
          <w:color w:val="0000FF"/>
          <w:lang w:val="en-US"/>
        </w:rPr>
        <w:t xml:space="preserve">This thesis deals with the various questions concerning learning for adults – with the aim to describe learning cultures which support the concept of live-long learning (LLL). The learning ability of adults and the various motives which lead to adults learning are the starting point of this thesis. The following analysis on self-directed learning as well as the resulting new attribution of roles and tasks which arise for learners, trainers and institutions in adult education, shall demonstrate first possibilities to contribute to the implementation of the concept of LLL. In addition, the role of information and communication technologies in the framework of LLL will be closer described in context of self-directed learning processes of adults as the opening of new forms of communication and co-operation independent of location and time between learners as well as between learners and tutors gains more importance. Finally the topic of visualisation, validation and recognition of informal and non-formal learning and their contribution to LLL is discussed. </w:t>
      </w:r>
    </w:p>
    <w:p w14:paraId="121DBF89" w14:textId="77777777" w:rsidR="00E36074" w:rsidRPr="00DC5AC7" w:rsidRDefault="00E36074" w:rsidP="00E36074">
      <w:pPr>
        <w:rPr>
          <w:color w:val="0000FF"/>
          <w:lang w:val="en-US"/>
        </w:rPr>
      </w:pPr>
      <w:r w:rsidRPr="00DC5AC7">
        <w:rPr>
          <w:color w:val="0000FF"/>
          <w:lang w:val="en-US"/>
        </w:rPr>
        <w:t xml:space="preserve"> </w:t>
      </w:r>
    </w:p>
    <w:p w14:paraId="1A499568" w14:textId="77777777" w:rsidR="00A72F96" w:rsidRPr="00DC5AC7" w:rsidRDefault="00E36074" w:rsidP="00E36074">
      <w:pPr>
        <w:rPr>
          <w:color w:val="0000FF"/>
          <w:lang w:val="en-US"/>
        </w:rPr>
      </w:pPr>
      <w:r w:rsidRPr="00DC5AC7">
        <w:rPr>
          <w:color w:val="0000FF"/>
          <w:lang w:val="en-US"/>
        </w:rPr>
        <w:t>On the one hand this thesis shall assist the dissemination of different learning cultures and on the other hand set off a reflection process among adults, who are in the process of live long learning and therefore support them to find a suitable learning culture.</w:t>
      </w:r>
    </w:p>
    <w:p w14:paraId="13F577D2" w14:textId="77777777" w:rsidR="00E36074" w:rsidRPr="00DC5AC7" w:rsidRDefault="00E36074">
      <w:pPr>
        <w:suppressAutoHyphens w:val="0"/>
        <w:spacing w:after="0" w:line="240" w:lineRule="auto"/>
        <w:jc w:val="left"/>
        <w:rPr>
          <w:b/>
          <w:sz w:val="28"/>
          <w:lang w:val="en-US"/>
        </w:rPr>
      </w:pPr>
      <w:bookmarkStart w:id="3" w:name="_Toc343525837"/>
    </w:p>
    <w:p w14:paraId="4B02803D" w14:textId="77777777" w:rsidR="00A72F96" w:rsidRDefault="00A72F96" w:rsidP="00E06C6A">
      <w:pPr>
        <w:pStyle w:val="Heading2"/>
        <w:numPr>
          <w:ilvl w:val="0"/>
          <w:numId w:val="0"/>
        </w:numPr>
      </w:pPr>
      <w:bookmarkStart w:id="4" w:name="_Toc531171705"/>
      <w:r>
        <w:t>Projektergebnis</w:t>
      </w:r>
      <w:bookmarkEnd w:id="3"/>
      <w:bookmarkEnd w:id="4"/>
    </w:p>
    <w:p w14:paraId="39FE92E8" w14:textId="77777777" w:rsidR="00A72F96" w:rsidRDefault="00A72F96" w:rsidP="00A72F96">
      <w:pPr>
        <w:rPr>
          <w:color w:val="0000FF"/>
        </w:rPr>
      </w:pPr>
      <w:r>
        <w:rPr>
          <w:color w:val="0000FF"/>
        </w:rPr>
        <w:t xml:space="preserve">Allgemeine Beschreibung, was vom Projektziel umgesetzt </w:t>
      </w:r>
      <w:r w:rsidR="00E06C6A">
        <w:rPr>
          <w:color w:val="0000FF"/>
        </w:rPr>
        <w:t xml:space="preserve">wurde, in einigen kurzen Sätzen. </w:t>
      </w:r>
      <w:r>
        <w:rPr>
          <w:color w:val="0000FF"/>
        </w:rPr>
        <w:t>Opti</w:t>
      </w:r>
      <w:r w:rsidR="00E06C6A">
        <w:rPr>
          <w:color w:val="0000FF"/>
        </w:rPr>
        <w:t>onal Hinweise auf Erweiterungen.</w:t>
      </w:r>
      <w:r>
        <w:rPr>
          <w:color w:val="0000FF"/>
        </w:rPr>
        <w:t xml:space="preserve"> Gut machen sich in diesem Kapitel auch Bilder vom Gerät (HW) bzw. Screenshots (SW).</w:t>
      </w:r>
    </w:p>
    <w:p w14:paraId="76569396" w14:textId="77777777" w:rsidR="00A72F96" w:rsidRDefault="00A72F96" w:rsidP="00A72F96">
      <w:pPr>
        <w:rPr>
          <w:color w:val="0000FF"/>
        </w:rPr>
      </w:pPr>
      <w:r>
        <w:rPr>
          <w:color w:val="0000FF"/>
        </w:rPr>
        <w:t>Liste aller im Pflichtenheft aufgeführten Anforderungen, die nur teilweise oder gar nicht umgesetzt wurden (mit Begründungen).</w:t>
      </w:r>
    </w:p>
    <w:p w14:paraId="7268E25E" w14:textId="77777777" w:rsidR="00772FD0" w:rsidRDefault="00772FD0" w:rsidP="000D78BA">
      <w:pPr>
        <w:suppressAutoHyphens w:val="0"/>
        <w:spacing w:after="0" w:line="240" w:lineRule="auto"/>
        <w:jc w:val="left"/>
        <w:rPr>
          <w:b/>
          <w:color w:val="0000FF"/>
          <w:sz w:val="28"/>
        </w:rPr>
      </w:pPr>
      <w:r>
        <w:rPr>
          <w:color w:val="0000FF"/>
        </w:rPr>
        <w:br w:type="page"/>
      </w:r>
    </w:p>
    <w:bookmarkEnd w:id="0"/>
    <w:p w14:paraId="3E382D12" w14:textId="77777777" w:rsidR="00BC0456" w:rsidRDefault="00BC0456">
      <w:pPr>
        <w:pStyle w:val="BodyText"/>
        <w:pageBreakBefore/>
        <w:jc w:val="left"/>
        <w:rPr>
          <w:b/>
          <w:sz w:val="32"/>
          <w:szCs w:val="32"/>
        </w:rPr>
        <w:sectPr w:rsidR="00BC0456" w:rsidSect="00757DE4">
          <w:headerReference w:type="default" r:id="rId15"/>
          <w:footerReference w:type="default" r:id="rId16"/>
          <w:headerReference w:type="first" r:id="rId17"/>
          <w:footerReference w:type="first" r:id="rId18"/>
          <w:pgSz w:w="11905" w:h="16837"/>
          <w:pgMar w:top="1985" w:right="1418" w:bottom="1418" w:left="1701" w:header="720" w:footer="720" w:gutter="0"/>
          <w:pgNumType w:fmt="lowerRoman" w:start="1"/>
          <w:cols w:space="720"/>
          <w:docGrid w:linePitch="326"/>
        </w:sectPr>
      </w:pPr>
      <w:r>
        <w:rPr>
          <w:b/>
          <w:sz w:val="32"/>
          <w:szCs w:val="32"/>
        </w:rPr>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14:paraId="0C25EC80" w14:textId="77777777" w:rsidR="009B79BA" w:rsidRPr="009B79BA" w:rsidRDefault="009B79BA" w:rsidP="00FE2F90">
          <w:pPr>
            <w:pStyle w:val="TOCHeading"/>
          </w:pPr>
        </w:p>
        <w:p w14:paraId="25EE9FA0" w14:textId="77777777" w:rsidR="00933DDB" w:rsidRDefault="00D46FDD">
          <w:pPr>
            <w:pStyle w:val="TOC2"/>
            <w:tabs>
              <w:tab w:val="right" w:leader="dot" w:pos="9061"/>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531171703" w:history="1">
            <w:r w:rsidR="00933DDB" w:rsidRPr="008E7C13">
              <w:rPr>
                <w:rStyle w:val="Hyperlink"/>
                <w:noProof/>
              </w:rPr>
              <w:t>Gendererklärung</w:t>
            </w:r>
            <w:r w:rsidR="00933DDB">
              <w:rPr>
                <w:noProof/>
                <w:webHidden/>
              </w:rPr>
              <w:tab/>
            </w:r>
            <w:r w:rsidR="00933DDB">
              <w:rPr>
                <w:noProof/>
                <w:webHidden/>
              </w:rPr>
              <w:fldChar w:fldCharType="begin"/>
            </w:r>
            <w:r w:rsidR="00933DDB">
              <w:rPr>
                <w:noProof/>
                <w:webHidden/>
              </w:rPr>
              <w:instrText xml:space="preserve"> PAGEREF _Toc531171703 \h </w:instrText>
            </w:r>
            <w:r w:rsidR="00933DDB">
              <w:rPr>
                <w:noProof/>
                <w:webHidden/>
              </w:rPr>
            </w:r>
            <w:r w:rsidR="00933DDB">
              <w:rPr>
                <w:noProof/>
                <w:webHidden/>
              </w:rPr>
              <w:fldChar w:fldCharType="separate"/>
            </w:r>
            <w:r w:rsidR="00933DDB">
              <w:rPr>
                <w:noProof/>
                <w:webHidden/>
              </w:rPr>
              <w:t>i</w:t>
            </w:r>
            <w:r w:rsidR="00933DDB">
              <w:rPr>
                <w:noProof/>
                <w:webHidden/>
              </w:rPr>
              <w:fldChar w:fldCharType="end"/>
            </w:r>
          </w:hyperlink>
        </w:p>
        <w:p w14:paraId="4E6E8EA5" w14:textId="77777777" w:rsidR="00933DDB" w:rsidRDefault="005C4905">
          <w:pPr>
            <w:pStyle w:val="TOC2"/>
            <w:tabs>
              <w:tab w:val="right" w:leader="dot" w:pos="9061"/>
            </w:tabs>
            <w:rPr>
              <w:rFonts w:asciiTheme="minorHAnsi" w:eastAsiaTheme="minorEastAsia" w:hAnsiTheme="minorHAnsi" w:cstheme="minorBidi"/>
              <w:noProof/>
              <w:sz w:val="22"/>
              <w:szCs w:val="22"/>
              <w:lang w:eastAsia="de-DE"/>
            </w:rPr>
          </w:pPr>
          <w:hyperlink w:anchor="_Toc531171704" w:history="1">
            <w:r w:rsidR="00933DDB" w:rsidRPr="008E7C13">
              <w:rPr>
                <w:rStyle w:val="Hyperlink"/>
                <w:noProof/>
              </w:rPr>
              <w:t>Kurzfassung /Abstract</w:t>
            </w:r>
            <w:r w:rsidR="00933DDB">
              <w:rPr>
                <w:noProof/>
                <w:webHidden/>
              </w:rPr>
              <w:tab/>
            </w:r>
            <w:r w:rsidR="00933DDB">
              <w:rPr>
                <w:noProof/>
                <w:webHidden/>
              </w:rPr>
              <w:fldChar w:fldCharType="begin"/>
            </w:r>
            <w:r w:rsidR="00933DDB">
              <w:rPr>
                <w:noProof/>
                <w:webHidden/>
              </w:rPr>
              <w:instrText xml:space="preserve"> PAGEREF _Toc531171704 \h </w:instrText>
            </w:r>
            <w:r w:rsidR="00933DDB">
              <w:rPr>
                <w:noProof/>
                <w:webHidden/>
              </w:rPr>
            </w:r>
            <w:r w:rsidR="00933DDB">
              <w:rPr>
                <w:noProof/>
                <w:webHidden/>
              </w:rPr>
              <w:fldChar w:fldCharType="separate"/>
            </w:r>
            <w:r w:rsidR="00933DDB">
              <w:rPr>
                <w:noProof/>
                <w:webHidden/>
              </w:rPr>
              <w:t>ii</w:t>
            </w:r>
            <w:r w:rsidR="00933DDB">
              <w:rPr>
                <w:noProof/>
                <w:webHidden/>
              </w:rPr>
              <w:fldChar w:fldCharType="end"/>
            </w:r>
          </w:hyperlink>
        </w:p>
        <w:p w14:paraId="026341C3" w14:textId="77777777" w:rsidR="00933DDB" w:rsidRDefault="005C4905">
          <w:pPr>
            <w:pStyle w:val="TOC2"/>
            <w:tabs>
              <w:tab w:val="right" w:leader="dot" w:pos="9061"/>
            </w:tabs>
            <w:rPr>
              <w:rFonts w:asciiTheme="minorHAnsi" w:eastAsiaTheme="minorEastAsia" w:hAnsiTheme="minorHAnsi" w:cstheme="minorBidi"/>
              <w:noProof/>
              <w:sz w:val="22"/>
              <w:szCs w:val="22"/>
              <w:lang w:eastAsia="de-DE"/>
            </w:rPr>
          </w:pPr>
          <w:hyperlink w:anchor="_Toc531171705" w:history="1">
            <w:r w:rsidR="00933DDB" w:rsidRPr="008E7C13">
              <w:rPr>
                <w:rStyle w:val="Hyperlink"/>
                <w:noProof/>
              </w:rPr>
              <w:t>Projektergebnis</w:t>
            </w:r>
            <w:r w:rsidR="00933DDB">
              <w:rPr>
                <w:noProof/>
                <w:webHidden/>
              </w:rPr>
              <w:tab/>
            </w:r>
            <w:r w:rsidR="00933DDB">
              <w:rPr>
                <w:noProof/>
                <w:webHidden/>
              </w:rPr>
              <w:fldChar w:fldCharType="begin"/>
            </w:r>
            <w:r w:rsidR="00933DDB">
              <w:rPr>
                <w:noProof/>
                <w:webHidden/>
              </w:rPr>
              <w:instrText xml:space="preserve"> PAGEREF _Toc531171705 \h </w:instrText>
            </w:r>
            <w:r w:rsidR="00933DDB">
              <w:rPr>
                <w:noProof/>
                <w:webHidden/>
              </w:rPr>
            </w:r>
            <w:r w:rsidR="00933DDB">
              <w:rPr>
                <w:noProof/>
                <w:webHidden/>
              </w:rPr>
              <w:fldChar w:fldCharType="separate"/>
            </w:r>
            <w:r w:rsidR="00933DDB">
              <w:rPr>
                <w:noProof/>
                <w:webHidden/>
              </w:rPr>
              <w:t>iv</w:t>
            </w:r>
            <w:r w:rsidR="00933DDB">
              <w:rPr>
                <w:noProof/>
                <w:webHidden/>
              </w:rPr>
              <w:fldChar w:fldCharType="end"/>
            </w:r>
          </w:hyperlink>
        </w:p>
        <w:p w14:paraId="34DE85F2" w14:textId="77777777" w:rsidR="00933DDB" w:rsidRDefault="005C4905">
          <w:pPr>
            <w:pStyle w:val="TOC1"/>
            <w:tabs>
              <w:tab w:val="left" w:pos="442"/>
              <w:tab w:val="right" w:leader="dot" w:pos="9061"/>
            </w:tabs>
            <w:rPr>
              <w:rFonts w:asciiTheme="minorHAnsi" w:eastAsiaTheme="minorEastAsia" w:hAnsiTheme="minorHAnsi" w:cstheme="minorBidi"/>
              <w:noProof/>
              <w:sz w:val="22"/>
              <w:szCs w:val="22"/>
              <w:lang w:eastAsia="de-DE"/>
            </w:rPr>
          </w:pPr>
          <w:hyperlink w:anchor="_Toc531171706" w:history="1">
            <w:r w:rsidR="00933DDB" w:rsidRPr="008E7C13">
              <w:rPr>
                <w:rStyle w:val="Hyperlink"/>
                <w:noProof/>
              </w:rPr>
              <w:t>1</w:t>
            </w:r>
            <w:r w:rsidR="00933DDB">
              <w:rPr>
                <w:rFonts w:asciiTheme="minorHAnsi" w:eastAsiaTheme="minorEastAsia" w:hAnsiTheme="minorHAnsi" w:cstheme="minorBidi"/>
                <w:noProof/>
                <w:sz w:val="22"/>
                <w:szCs w:val="22"/>
                <w:lang w:eastAsia="de-DE"/>
              </w:rPr>
              <w:tab/>
            </w:r>
            <w:r w:rsidR="00933DDB" w:rsidRPr="008E7C13">
              <w:rPr>
                <w:rStyle w:val="Hyperlink"/>
                <w:noProof/>
              </w:rPr>
              <w:t>Einleitung</w:t>
            </w:r>
            <w:r w:rsidR="00933DDB">
              <w:rPr>
                <w:noProof/>
                <w:webHidden/>
              </w:rPr>
              <w:tab/>
            </w:r>
            <w:r w:rsidR="00933DDB">
              <w:rPr>
                <w:noProof/>
                <w:webHidden/>
              </w:rPr>
              <w:fldChar w:fldCharType="begin"/>
            </w:r>
            <w:r w:rsidR="00933DDB">
              <w:rPr>
                <w:noProof/>
                <w:webHidden/>
              </w:rPr>
              <w:instrText xml:space="preserve"> PAGEREF _Toc531171706 \h </w:instrText>
            </w:r>
            <w:r w:rsidR="00933DDB">
              <w:rPr>
                <w:noProof/>
                <w:webHidden/>
              </w:rPr>
            </w:r>
            <w:r w:rsidR="00933DDB">
              <w:rPr>
                <w:noProof/>
                <w:webHidden/>
              </w:rPr>
              <w:fldChar w:fldCharType="separate"/>
            </w:r>
            <w:r w:rsidR="00933DDB">
              <w:rPr>
                <w:noProof/>
                <w:webHidden/>
              </w:rPr>
              <w:t>1</w:t>
            </w:r>
            <w:r w:rsidR="00933DDB">
              <w:rPr>
                <w:noProof/>
                <w:webHidden/>
              </w:rPr>
              <w:fldChar w:fldCharType="end"/>
            </w:r>
          </w:hyperlink>
        </w:p>
        <w:p w14:paraId="57C55FEB" w14:textId="77777777" w:rsidR="00933DDB" w:rsidRDefault="005C4905">
          <w:pPr>
            <w:pStyle w:val="TOC1"/>
            <w:tabs>
              <w:tab w:val="left" w:pos="442"/>
              <w:tab w:val="right" w:leader="dot" w:pos="9061"/>
            </w:tabs>
            <w:rPr>
              <w:rFonts w:asciiTheme="minorHAnsi" w:eastAsiaTheme="minorEastAsia" w:hAnsiTheme="minorHAnsi" w:cstheme="minorBidi"/>
              <w:noProof/>
              <w:sz w:val="22"/>
              <w:szCs w:val="22"/>
              <w:lang w:eastAsia="de-DE"/>
            </w:rPr>
          </w:pPr>
          <w:hyperlink w:anchor="_Toc531171707" w:history="1">
            <w:r w:rsidR="00933DDB" w:rsidRPr="008E7C13">
              <w:rPr>
                <w:rStyle w:val="Hyperlink"/>
                <w:noProof/>
              </w:rPr>
              <w:t>2</w:t>
            </w:r>
            <w:r w:rsidR="00933DDB">
              <w:rPr>
                <w:rFonts w:asciiTheme="minorHAnsi" w:eastAsiaTheme="minorEastAsia" w:hAnsiTheme="minorHAnsi" w:cstheme="minorBidi"/>
                <w:noProof/>
                <w:sz w:val="22"/>
                <w:szCs w:val="22"/>
                <w:lang w:eastAsia="de-DE"/>
              </w:rPr>
              <w:tab/>
            </w:r>
            <w:r w:rsidR="00933DDB" w:rsidRPr="008E7C13">
              <w:rPr>
                <w:rStyle w:val="Hyperlink"/>
                <w:noProof/>
              </w:rPr>
              <w:t>Vertiefende Aufgabenstellung</w:t>
            </w:r>
            <w:r w:rsidR="00933DDB">
              <w:rPr>
                <w:noProof/>
                <w:webHidden/>
              </w:rPr>
              <w:tab/>
            </w:r>
            <w:r w:rsidR="00933DDB">
              <w:rPr>
                <w:noProof/>
                <w:webHidden/>
              </w:rPr>
              <w:fldChar w:fldCharType="begin"/>
            </w:r>
            <w:r w:rsidR="00933DDB">
              <w:rPr>
                <w:noProof/>
                <w:webHidden/>
              </w:rPr>
              <w:instrText xml:space="preserve"> PAGEREF _Toc531171707 \h </w:instrText>
            </w:r>
            <w:r w:rsidR="00933DDB">
              <w:rPr>
                <w:noProof/>
                <w:webHidden/>
              </w:rPr>
            </w:r>
            <w:r w:rsidR="00933DDB">
              <w:rPr>
                <w:noProof/>
                <w:webHidden/>
              </w:rPr>
              <w:fldChar w:fldCharType="separate"/>
            </w:r>
            <w:r w:rsidR="00933DDB">
              <w:rPr>
                <w:noProof/>
                <w:webHidden/>
              </w:rPr>
              <w:t>1</w:t>
            </w:r>
            <w:r w:rsidR="00933DDB">
              <w:rPr>
                <w:noProof/>
                <w:webHidden/>
              </w:rPr>
              <w:fldChar w:fldCharType="end"/>
            </w:r>
          </w:hyperlink>
        </w:p>
        <w:p w14:paraId="49FDA465" w14:textId="77777777" w:rsidR="00933DDB" w:rsidRDefault="005C4905">
          <w:pPr>
            <w:pStyle w:val="TOC2"/>
            <w:tabs>
              <w:tab w:val="left" w:pos="880"/>
              <w:tab w:val="right" w:leader="dot" w:pos="9061"/>
            </w:tabs>
            <w:rPr>
              <w:rFonts w:asciiTheme="minorHAnsi" w:eastAsiaTheme="minorEastAsia" w:hAnsiTheme="minorHAnsi" w:cstheme="minorBidi"/>
              <w:noProof/>
              <w:sz w:val="22"/>
              <w:szCs w:val="22"/>
              <w:lang w:eastAsia="de-DE"/>
            </w:rPr>
          </w:pPr>
          <w:hyperlink w:anchor="_Toc531171708" w:history="1">
            <w:r w:rsidR="00933DDB" w:rsidRPr="008E7C13">
              <w:rPr>
                <w:rStyle w:val="Hyperlink"/>
                <w:noProof/>
              </w:rPr>
              <w:t>2.1</w:t>
            </w:r>
            <w:r w:rsidR="00933DDB">
              <w:rPr>
                <w:rFonts w:asciiTheme="minorHAnsi" w:eastAsiaTheme="minorEastAsia" w:hAnsiTheme="minorHAnsi" w:cstheme="minorBidi"/>
                <w:noProof/>
                <w:sz w:val="22"/>
                <w:szCs w:val="22"/>
                <w:lang w:eastAsia="de-DE"/>
              </w:rPr>
              <w:tab/>
            </w:r>
            <w:r w:rsidR="00933DDB" w:rsidRPr="008E7C13">
              <w:rPr>
                <w:rStyle w:val="Hyperlink"/>
                <w:noProof/>
              </w:rPr>
              <w:t>Schülername 1</w:t>
            </w:r>
            <w:r w:rsidR="00933DDB">
              <w:rPr>
                <w:noProof/>
                <w:webHidden/>
              </w:rPr>
              <w:tab/>
            </w:r>
            <w:r w:rsidR="00933DDB">
              <w:rPr>
                <w:noProof/>
                <w:webHidden/>
              </w:rPr>
              <w:fldChar w:fldCharType="begin"/>
            </w:r>
            <w:r w:rsidR="00933DDB">
              <w:rPr>
                <w:noProof/>
                <w:webHidden/>
              </w:rPr>
              <w:instrText xml:space="preserve"> PAGEREF _Toc531171708 \h </w:instrText>
            </w:r>
            <w:r w:rsidR="00933DDB">
              <w:rPr>
                <w:noProof/>
                <w:webHidden/>
              </w:rPr>
            </w:r>
            <w:r w:rsidR="00933DDB">
              <w:rPr>
                <w:noProof/>
                <w:webHidden/>
              </w:rPr>
              <w:fldChar w:fldCharType="separate"/>
            </w:r>
            <w:r w:rsidR="00933DDB">
              <w:rPr>
                <w:noProof/>
                <w:webHidden/>
              </w:rPr>
              <w:t>1</w:t>
            </w:r>
            <w:r w:rsidR="00933DDB">
              <w:rPr>
                <w:noProof/>
                <w:webHidden/>
              </w:rPr>
              <w:fldChar w:fldCharType="end"/>
            </w:r>
          </w:hyperlink>
        </w:p>
        <w:p w14:paraId="2298915B" w14:textId="77777777" w:rsidR="00933DDB" w:rsidRDefault="005C4905">
          <w:pPr>
            <w:pStyle w:val="TOC2"/>
            <w:tabs>
              <w:tab w:val="left" w:pos="880"/>
              <w:tab w:val="right" w:leader="dot" w:pos="9061"/>
            </w:tabs>
            <w:rPr>
              <w:rFonts w:asciiTheme="minorHAnsi" w:eastAsiaTheme="minorEastAsia" w:hAnsiTheme="minorHAnsi" w:cstheme="minorBidi"/>
              <w:noProof/>
              <w:sz w:val="22"/>
              <w:szCs w:val="22"/>
              <w:lang w:eastAsia="de-DE"/>
            </w:rPr>
          </w:pPr>
          <w:hyperlink w:anchor="_Toc531171709" w:history="1">
            <w:r w:rsidR="00933DDB" w:rsidRPr="008E7C13">
              <w:rPr>
                <w:rStyle w:val="Hyperlink"/>
                <w:noProof/>
              </w:rPr>
              <w:t>2.2</w:t>
            </w:r>
            <w:r w:rsidR="00933DDB">
              <w:rPr>
                <w:rFonts w:asciiTheme="minorHAnsi" w:eastAsiaTheme="minorEastAsia" w:hAnsiTheme="minorHAnsi" w:cstheme="minorBidi"/>
                <w:noProof/>
                <w:sz w:val="22"/>
                <w:szCs w:val="22"/>
                <w:lang w:eastAsia="de-DE"/>
              </w:rPr>
              <w:tab/>
            </w:r>
            <w:r w:rsidR="00933DDB" w:rsidRPr="008E7C13">
              <w:rPr>
                <w:rStyle w:val="Hyperlink"/>
                <w:noProof/>
              </w:rPr>
              <w:t>Schülerinnenname 2</w:t>
            </w:r>
            <w:r w:rsidR="00933DDB">
              <w:rPr>
                <w:noProof/>
                <w:webHidden/>
              </w:rPr>
              <w:tab/>
            </w:r>
            <w:r w:rsidR="00933DDB">
              <w:rPr>
                <w:noProof/>
                <w:webHidden/>
              </w:rPr>
              <w:fldChar w:fldCharType="begin"/>
            </w:r>
            <w:r w:rsidR="00933DDB">
              <w:rPr>
                <w:noProof/>
                <w:webHidden/>
              </w:rPr>
              <w:instrText xml:space="preserve"> PAGEREF _Toc531171709 \h </w:instrText>
            </w:r>
            <w:r w:rsidR="00933DDB">
              <w:rPr>
                <w:noProof/>
                <w:webHidden/>
              </w:rPr>
            </w:r>
            <w:r w:rsidR="00933DDB">
              <w:rPr>
                <w:noProof/>
                <w:webHidden/>
              </w:rPr>
              <w:fldChar w:fldCharType="separate"/>
            </w:r>
            <w:r w:rsidR="00933DDB">
              <w:rPr>
                <w:noProof/>
                <w:webHidden/>
              </w:rPr>
              <w:t>1</w:t>
            </w:r>
            <w:r w:rsidR="00933DDB">
              <w:rPr>
                <w:noProof/>
                <w:webHidden/>
              </w:rPr>
              <w:fldChar w:fldCharType="end"/>
            </w:r>
          </w:hyperlink>
        </w:p>
        <w:p w14:paraId="520D21A8" w14:textId="77777777" w:rsidR="00933DDB" w:rsidRDefault="005C4905">
          <w:pPr>
            <w:pStyle w:val="TOC1"/>
            <w:tabs>
              <w:tab w:val="left" w:pos="442"/>
              <w:tab w:val="right" w:leader="dot" w:pos="9061"/>
            </w:tabs>
            <w:rPr>
              <w:rFonts w:asciiTheme="minorHAnsi" w:eastAsiaTheme="minorEastAsia" w:hAnsiTheme="minorHAnsi" w:cstheme="minorBidi"/>
              <w:noProof/>
              <w:sz w:val="22"/>
              <w:szCs w:val="22"/>
              <w:lang w:eastAsia="de-DE"/>
            </w:rPr>
          </w:pPr>
          <w:hyperlink w:anchor="_Toc531171710" w:history="1">
            <w:r w:rsidR="00933DDB" w:rsidRPr="008E7C13">
              <w:rPr>
                <w:rStyle w:val="Hyperlink"/>
                <w:noProof/>
              </w:rPr>
              <w:t>3</w:t>
            </w:r>
            <w:r w:rsidR="00933DDB">
              <w:rPr>
                <w:rFonts w:asciiTheme="minorHAnsi" w:eastAsiaTheme="minorEastAsia" w:hAnsiTheme="minorHAnsi" w:cstheme="minorBidi"/>
                <w:noProof/>
                <w:sz w:val="22"/>
                <w:szCs w:val="22"/>
                <w:lang w:eastAsia="de-DE"/>
              </w:rPr>
              <w:tab/>
            </w:r>
            <w:r w:rsidR="00933DDB" w:rsidRPr="008E7C13">
              <w:rPr>
                <w:rStyle w:val="Hyperlink"/>
                <w:noProof/>
              </w:rPr>
              <w:t>Dokumentation der Arbeit</w:t>
            </w:r>
            <w:r w:rsidR="00933DDB">
              <w:rPr>
                <w:noProof/>
                <w:webHidden/>
              </w:rPr>
              <w:tab/>
            </w:r>
            <w:r w:rsidR="00933DDB">
              <w:rPr>
                <w:noProof/>
                <w:webHidden/>
              </w:rPr>
              <w:fldChar w:fldCharType="begin"/>
            </w:r>
            <w:r w:rsidR="00933DDB">
              <w:rPr>
                <w:noProof/>
                <w:webHidden/>
              </w:rPr>
              <w:instrText xml:space="preserve"> PAGEREF _Toc531171710 \h </w:instrText>
            </w:r>
            <w:r w:rsidR="00933DDB">
              <w:rPr>
                <w:noProof/>
                <w:webHidden/>
              </w:rPr>
            </w:r>
            <w:r w:rsidR="00933DDB">
              <w:rPr>
                <w:noProof/>
                <w:webHidden/>
              </w:rPr>
              <w:fldChar w:fldCharType="separate"/>
            </w:r>
            <w:r w:rsidR="00933DDB">
              <w:rPr>
                <w:noProof/>
                <w:webHidden/>
              </w:rPr>
              <w:t>2</w:t>
            </w:r>
            <w:r w:rsidR="00933DDB">
              <w:rPr>
                <w:noProof/>
                <w:webHidden/>
              </w:rPr>
              <w:fldChar w:fldCharType="end"/>
            </w:r>
          </w:hyperlink>
        </w:p>
        <w:p w14:paraId="5CD0FC73" w14:textId="77777777" w:rsidR="00933DDB" w:rsidRDefault="005C4905">
          <w:pPr>
            <w:pStyle w:val="TOC1"/>
            <w:tabs>
              <w:tab w:val="left" w:pos="442"/>
              <w:tab w:val="right" w:leader="dot" w:pos="9061"/>
            </w:tabs>
            <w:rPr>
              <w:rFonts w:asciiTheme="minorHAnsi" w:eastAsiaTheme="minorEastAsia" w:hAnsiTheme="minorHAnsi" w:cstheme="minorBidi"/>
              <w:noProof/>
              <w:sz w:val="22"/>
              <w:szCs w:val="22"/>
              <w:lang w:eastAsia="de-DE"/>
            </w:rPr>
          </w:pPr>
          <w:hyperlink w:anchor="_Toc531171715" w:history="1">
            <w:r w:rsidR="00933DDB" w:rsidRPr="008E7C13">
              <w:rPr>
                <w:rStyle w:val="Hyperlink"/>
                <w:noProof/>
              </w:rPr>
              <w:t>4</w:t>
            </w:r>
            <w:r w:rsidR="00933DDB">
              <w:rPr>
                <w:rFonts w:asciiTheme="minorHAnsi" w:eastAsiaTheme="minorEastAsia" w:hAnsiTheme="minorHAnsi" w:cstheme="minorBidi"/>
                <w:noProof/>
                <w:sz w:val="22"/>
                <w:szCs w:val="22"/>
                <w:lang w:eastAsia="de-DE"/>
              </w:rPr>
              <w:tab/>
            </w:r>
            <w:r w:rsidR="00933DDB" w:rsidRPr="008E7C13">
              <w:rPr>
                <w:rStyle w:val="Hyperlink"/>
                <w:noProof/>
              </w:rPr>
              <w:t>Erklärung der Eigenständigkeit der Arbeit</w:t>
            </w:r>
            <w:r w:rsidR="00933DDB">
              <w:rPr>
                <w:noProof/>
                <w:webHidden/>
              </w:rPr>
              <w:tab/>
            </w:r>
            <w:r w:rsidR="00933DDB">
              <w:rPr>
                <w:noProof/>
                <w:webHidden/>
              </w:rPr>
              <w:fldChar w:fldCharType="begin"/>
            </w:r>
            <w:r w:rsidR="00933DDB">
              <w:rPr>
                <w:noProof/>
                <w:webHidden/>
              </w:rPr>
              <w:instrText xml:space="preserve"> PAGEREF _Toc531171715 \h </w:instrText>
            </w:r>
            <w:r w:rsidR="00933DDB">
              <w:rPr>
                <w:noProof/>
                <w:webHidden/>
              </w:rPr>
            </w:r>
            <w:r w:rsidR="00933DDB">
              <w:rPr>
                <w:noProof/>
                <w:webHidden/>
              </w:rPr>
              <w:fldChar w:fldCharType="separate"/>
            </w:r>
            <w:r w:rsidR="00933DDB">
              <w:rPr>
                <w:noProof/>
                <w:webHidden/>
              </w:rPr>
              <w:t>3</w:t>
            </w:r>
            <w:r w:rsidR="00933DDB">
              <w:rPr>
                <w:noProof/>
                <w:webHidden/>
              </w:rPr>
              <w:fldChar w:fldCharType="end"/>
            </w:r>
          </w:hyperlink>
        </w:p>
        <w:p w14:paraId="5871C07C" w14:textId="77777777" w:rsidR="00933DDB" w:rsidRDefault="005C4905">
          <w:pPr>
            <w:pStyle w:val="TOC1"/>
            <w:tabs>
              <w:tab w:val="left" w:pos="442"/>
              <w:tab w:val="right" w:leader="dot" w:pos="9061"/>
            </w:tabs>
            <w:rPr>
              <w:rFonts w:asciiTheme="minorHAnsi" w:eastAsiaTheme="minorEastAsia" w:hAnsiTheme="minorHAnsi" w:cstheme="minorBidi"/>
              <w:noProof/>
              <w:sz w:val="22"/>
              <w:szCs w:val="22"/>
              <w:lang w:eastAsia="de-DE"/>
            </w:rPr>
          </w:pPr>
          <w:hyperlink w:anchor="_Toc531171716" w:history="1">
            <w:r w:rsidR="00933DDB" w:rsidRPr="008E7C13">
              <w:rPr>
                <w:rStyle w:val="Hyperlink"/>
                <w:noProof/>
              </w:rPr>
              <w:t>I.</w:t>
            </w:r>
            <w:r w:rsidR="00933DDB">
              <w:rPr>
                <w:rFonts w:asciiTheme="minorHAnsi" w:eastAsiaTheme="minorEastAsia" w:hAnsiTheme="minorHAnsi" w:cstheme="minorBidi"/>
                <w:noProof/>
                <w:sz w:val="22"/>
                <w:szCs w:val="22"/>
                <w:lang w:eastAsia="de-DE"/>
              </w:rPr>
              <w:tab/>
            </w:r>
            <w:r w:rsidR="00933DDB" w:rsidRPr="008E7C13">
              <w:rPr>
                <w:rStyle w:val="Hyperlink"/>
                <w:noProof/>
              </w:rPr>
              <w:t>Abbildungsverzeichnis</w:t>
            </w:r>
            <w:r w:rsidR="00933DDB">
              <w:rPr>
                <w:noProof/>
                <w:webHidden/>
              </w:rPr>
              <w:tab/>
            </w:r>
            <w:r w:rsidR="00933DDB">
              <w:rPr>
                <w:noProof/>
                <w:webHidden/>
              </w:rPr>
              <w:fldChar w:fldCharType="begin"/>
            </w:r>
            <w:r w:rsidR="00933DDB">
              <w:rPr>
                <w:noProof/>
                <w:webHidden/>
              </w:rPr>
              <w:instrText xml:space="preserve"> PAGEREF _Toc531171716 \h </w:instrText>
            </w:r>
            <w:r w:rsidR="00933DDB">
              <w:rPr>
                <w:noProof/>
                <w:webHidden/>
              </w:rPr>
            </w:r>
            <w:r w:rsidR="00933DDB">
              <w:rPr>
                <w:noProof/>
                <w:webHidden/>
              </w:rPr>
              <w:fldChar w:fldCharType="separate"/>
            </w:r>
            <w:r w:rsidR="00933DDB">
              <w:rPr>
                <w:noProof/>
                <w:webHidden/>
              </w:rPr>
              <w:t>I</w:t>
            </w:r>
            <w:r w:rsidR="00933DDB">
              <w:rPr>
                <w:noProof/>
                <w:webHidden/>
              </w:rPr>
              <w:fldChar w:fldCharType="end"/>
            </w:r>
          </w:hyperlink>
        </w:p>
        <w:p w14:paraId="1EF246CA" w14:textId="77777777" w:rsidR="00933DDB" w:rsidRDefault="005C4905">
          <w:pPr>
            <w:pStyle w:val="TOC1"/>
            <w:tabs>
              <w:tab w:val="left" w:pos="442"/>
              <w:tab w:val="right" w:leader="dot" w:pos="9061"/>
            </w:tabs>
            <w:rPr>
              <w:rFonts w:asciiTheme="minorHAnsi" w:eastAsiaTheme="minorEastAsia" w:hAnsiTheme="minorHAnsi" w:cstheme="minorBidi"/>
              <w:noProof/>
              <w:sz w:val="22"/>
              <w:szCs w:val="22"/>
              <w:lang w:eastAsia="de-DE"/>
            </w:rPr>
          </w:pPr>
          <w:hyperlink w:anchor="_Toc531171717" w:history="1">
            <w:r w:rsidR="00933DDB" w:rsidRPr="008E7C13">
              <w:rPr>
                <w:rStyle w:val="Hyperlink"/>
                <w:noProof/>
              </w:rPr>
              <w:t>II.</w:t>
            </w:r>
            <w:r w:rsidR="00933DDB">
              <w:rPr>
                <w:rFonts w:asciiTheme="minorHAnsi" w:eastAsiaTheme="minorEastAsia" w:hAnsiTheme="minorHAnsi" w:cstheme="minorBidi"/>
                <w:noProof/>
                <w:sz w:val="22"/>
                <w:szCs w:val="22"/>
                <w:lang w:eastAsia="de-DE"/>
              </w:rPr>
              <w:tab/>
            </w:r>
            <w:r w:rsidR="00933DDB" w:rsidRPr="008E7C13">
              <w:rPr>
                <w:rStyle w:val="Hyperlink"/>
                <w:noProof/>
              </w:rPr>
              <w:t>Tabellenverzeichnis</w:t>
            </w:r>
            <w:r w:rsidR="00933DDB">
              <w:rPr>
                <w:noProof/>
                <w:webHidden/>
              </w:rPr>
              <w:tab/>
            </w:r>
            <w:r w:rsidR="00933DDB">
              <w:rPr>
                <w:noProof/>
                <w:webHidden/>
              </w:rPr>
              <w:fldChar w:fldCharType="begin"/>
            </w:r>
            <w:r w:rsidR="00933DDB">
              <w:rPr>
                <w:noProof/>
                <w:webHidden/>
              </w:rPr>
              <w:instrText xml:space="preserve"> PAGEREF _Toc531171717 \h </w:instrText>
            </w:r>
            <w:r w:rsidR="00933DDB">
              <w:rPr>
                <w:noProof/>
                <w:webHidden/>
              </w:rPr>
            </w:r>
            <w:r w:rsidR="00933DDB">
              <w:rPr>
                <w:noProof/>
                <w:webHidden/>
              </w:rPr>
              <w:fldChar w:fldCharType="separate"/>
            </w:r>
            <w:r w:rsidR="00933DDB">
              <w:rPr>
                <w:noProof/>
                <w:webHidden/>
              </w:rPr>
              <w:t>I</w:t>
            </w:r>
            <w:r w:rsidR="00933DDB">
              <w:rPr>
                <w:noProof/>
                <w:webHidden/>
              </w:rPr>
              <w:fldChar w:fldCharType="end"/>
            </w:r>
          </w:hyperlink>
        </w:p>
        <w:p w14:paraId="4F9282E2" w14:textId="77777777" w:rsidR="00933DDB" w:rsidRDefault="005C4905">
          <w:pPr>
            <w:pStyle w:val="TOC1"/>
            <w:tabs>
              <w:tab w:val="left" w:pos="658"/>
              <w:tab w:val="right" w:leader="dot" w:pos="9061"/>
            </w:tabs>
            <w:rPr>
              <w:rFonts w:asciiTheme="minorHAnsi" w:eastAsiaTheme="minorEastAsia" w:hAnsiTheme="minorHAnsi" w:cstheme="minorBidi"/>
              <w:noProof/>
              <w:sz w:val="22"/>
              <w:szCs w:val="22"/>
              <w:lang w:eastAsia="de-DE"/>
            </w:rPr>
          </w:pPr>
          <w:hyperlink w:anchor="_Toc531171718" w:history="1">
            <w:r w:rsidR="00933DDB" w:rsidRPr="008E7C13">
              <w:rPr>
                <w:rStyle w:val="Hyperlink"/>
                <w:noProof/>
              </w:rPr>
              <w:t>III.</w:t>
            </w:r>
            <w:r w:rsidR="00933DDB">
              <w:rPr>
                <w:rFonts w:asciiTheme="minorHAnsi" w:eastAsiaTheme="minorEastAsia" w:hAnsiTheme="minorHAnsi" w:cstheme="minorBidi"/>
                <w:noProof/>
                <w:sz w:val="22"/>
                <w:szCs w:val="22"/>
                <w:lang w:eastAsia="de-DE"/>
              </w:rPr>
              <w:tab/>
            </w:r>
            <w:r w:rsidR="00933DDB" w:rsidRPr="008E7C13">
              <w:rPr>
                <w:rStyle w:val="Hyperlink"/>
                <w:noProof/>
              </w:rPr>
              <w:t>Literaturverzeichnis</w:t>
            </w:r>
            <w:r w:rsidR="00933DDB">
              <w:rPr>
                <w:noProof/>
                <w:webHidden/>
              </w:rPr>
              <w:tab/>
            </w:r>
            <w:r w:rsidR="00933DDB">
              <w:rPr>
                <w:noProof/>
                <w:webHidden/>
              </w:rPr>
              <w:fldChar w:fldCharType="begin"/>
            </w:r>
            <w:r w:rsidR="00933DDB">
              <w:rPr>
                <w:noProof/>
                <w:webHidden/>
              </w:rPr>
              <w:instrText xml:space="preserve"> PAGEREF _Toc531171718 \h </w:instrText>
            </w:r>
            <w:r w:rsidR="00933DDB">
              <w:rPr>
                <w:noProof/>
                <w:webHidden/>
              </w:rPr>
            </w:r>
            <w:r w:rsidR="00933DDB">
              <w:rPr>
                <w:noProof/>
                <w:webHidden/>
              </w:rPr>
              <w:fldChar w:fldCharType="separate"/>
            </w:r>
            <w:r w:rsidR="00933DDB">
              <w:rPr>
                <w:noProof/>
                <w:webHidden/>
              </w:rPr>
              <w:t>I</w:t>
            </w:r>
            <w:r w:rsidR="00933DDB">
              <w:rPr>
                <w:noProof/>
                <w:webHidden/>
              </w:rPr>
              <w:fldChar w:fldCharType="end"/>
            </w:r>
          </w:hyperlink>
        </w:p>
        <w:p w14:paraId="42B3E73A" w14:textId="77777777" w:rsidR="00933DDB" w:rsidRDefault="005C4905">
          <w:pPr>
            <w:pStyle w:val="TOC1"/>
            <w:tabs>
              <w:tab w:val="left" w:pos="658"/>
              <w:tab w:val="right" w:leader="dot" w:pos="9061"/>
            </w:tabs>
            <w:rPr>
              <w:rFonts w:asciiTheme="minorHAnsi" w:eastAsiaTheme="minorEastAsia" w:hAnsiTheme="minorHAnsi" w:cstheme="minorBidi"/>
              <w:noProof/>
              <w:sz w:val="22"/>
              <w:szCs w:val="22"/>
              <w:lang w:eastAsia="de-DE"/>
            </w:rPr>
          </w:pPr>
          <w:hyperlink w:anchor="_Toc531171719" w:history="1">
            <w:r w:rsidR="00933DDB" w:rsidRPr="008E7C13">
              <w:rPr>
                <w:rStyle w:val="Hyperlink"/>
                <w:noProof/>
              </w:rPr>
              <w:t>IV.</w:t>
            </w:r>
            <w:r w:rsidR="00933DDB">
              <w:rPr>
                <w:rFonts w:asciiTheme="minorHAnsi" w:eastAsiaTheme="minorEastAsia" w:hAnsiTheme="minorHAnsi" w:cstheme="minorBidi"/>
                <w:noProof/>
                <w:sz w:val="22"/>
                <w:szCs w:val="22"/>
                <w:lang w:eastAsia="de-DE"/>
              </w:rPr>
              <w:tab/>
            </w:r>
            <w:r w:rsidR="00933DDB" w:rsidRPr="008E7C13">
              <w:rPr>
                <w:rStyle w:val="Hyperlink"/>
                <w:noProof/>
              </w:rPr>
              <w:t>Abkürzungs- und Symbolverzeichnis</w:t>
            </w:r>
            <w:r w:rsidR="00933DDB">
              <w:rPr>
                <w:noProof/>
                <w:webHidden/>
              </w:rPr>
              <w:tab/>
            </w:r>
            <w:r w:rsidR="00933DDB">
              <w:rPr>
                <w:noProof/>
                <w:webHidden/>
              </w:rPr>
              <w:fldChar w:fldCharType="begin"/>
            </w:r>
            <w:r w:rsidR="00933DDB">
              <w:rPr>
                <w:noProof/>
                <w:webHidden/>
              </w:rPr>
              <w:instrText xml:space="preserve"> PAGEREF _Toc531171719 \h </w:instrText>
            </w:r>
            <w:r w:rsidR="00933DDB">
              <w:rPr>
                <w:noProof/>
                <w:webHidden/>
              </w:rPr>
            </w:r>
            <w:r w:rsidR="00933DDB">
              <w:rPr>
                <w:noProof/>
                <w:webHidden/>
              </w:rPr>
              <w:fldChar w:fldCharType="separate"/>
            </w:r>
            <w:r w:rsidR="00933DDB">
              <w:rPr>
                <w:noProof/>
                <w:webHidden/>
              </w:rPr>
              <w:t>III</w:t>
            </w:r>
            <w:r w:rsidR="00933DDB">
              <w:rPr>
                <w:noProof/>
                <w:webHidden/>
              </w:rPr>
              <w:fldChar w:fldCharType="end"/>
            </w:r>
          </w:hyperlink>
        </w:p>
        <w:p w14:paraId="0ABA6EB8" w14:textId="77777777" w:rsidR="00933DDB" w:rsidRDefault="005C4905">
          <w:pPr>
            <w:pStyle w:val="TOC1"/>
            <w:tabs>
              <w:tab w:val="right" w:leader="dot" w:pos="9061"/>
            </w:tabs>
            <w:rPr>
              <w:rFonts w:asciiTheme="minorHAnsi" w:eastAsiaTheme="minorEastAsia" w:hAnsiTheme="minorHAnsi" w:cstheme="minorBidi"/>
              <w:noProof/>
              <w:sz w:val="22"/>
              <w:szCs w:val="22"/>
              <w:lang w:eastAsia="de-DE"/>
            </w:rPr>
          </w:pPr>
          <w:hyperlink w:anchor="_Toc531171720" w:history="1">
            <w:r w:rsidR="00933DDB" w:rsidRPr="008E7C13">
              <w:rPr>
                <w:rStyle w:val="Hyperlink"/>
                <w:noProof/>
              </w:rPr>
              <w:t>Anhang</w:t>
            </w:r>
            <w:r w:rsidR="00933DDB">
              <w:rPr>
                <w:noProof/>
                <w:webHidden/>
              </w:rPr>
              <w:tab/>
            </w:r>
            <w:r w:rsidR="00933DDB">
              <w:rPr>
                <w:noProof/>
                <w:webHidden/>
              </w:rPr>
              <w:fldChar w:fldCharType="begin"/>
            </w:r>
            <w:r w:rsidR="00933DDB">
              <w:rPr>
                <w:noProof/>
                <w:webHidden/>
              </w:rPr>
              <w:instrText xml:space="preserve"> PAGEREF _Toc531171720 \h </w:instrText>
            </w:r>
            <w:r w:rsidR="00933DDB">
              <w:rPr>
                <w:noProof/>
                <w:webHidden/>
              </w:rPr>
            </w:r>
            <w:r w:rsidR="00933DDB">
              <w:rPr>
                <w:noProof/>
                <w:webHidden/>
              </w:rPr>
              <w:fldChar w:fldCharType="separate"/>
            </w:r>
            <w:r w:rsidR="00933DDB">
              <w:rPr>
                <w:noProof/>
                <w:webHidden/>
              </w:rPr>
              <w:t>IV</w:t>
            </w:r>
            <w:r w:rsidR="00933DDB">
              <w:rPr>
                <w:noProof/>
                <w:webHidden/>
              </w:rPr>
              <w:fldChar w:fldCharType="end"/>
            </w:r>
          </w:hyperlink>
        </w:p>
        <w:p w14:paraId="2D3649BC" w14:textId="77777777" w:rsidR="00933DDB" w:rsidRDefault="005C4905">
          <w:pPr>
            <w:pStyle w:val="TOC1"/>
            <w:tabs>
              <w:tab w:val="right" w:leader="dot" w:pos="9061"/>
            </w:tabs>
            <w:rPr>
              <w:rFonts w:asciiTheme="minorHAnsi" w:eastAsiaTheme="minorEastAsia" w:hAnsiTheme="minorHAnsi" w:cstheme="minorBidi"/>
              <w:noProof/>
              <w:sz w:val="22"/>
              <w:szCs w:val="22"/>
              <w:lang w:eastAsia="de-DE"/>
            </w:rPr>
          </w:pPr>
          <w:hyperlink w:anchor="_Toc531171721" w:history="1">
            <w:r w:rsidR="00933DDB" w:rsidRPr="008E7C13">
              <w:rPr>
                <w:rStyle w:val="Hyperlink"/>
                <w:noProof/>
              </w:rPr>
              <w:t>A1 Pflichtenheft (OPTIONAL)</w:t>
            </w:r>
            <w:r w:rsidR="00933DDB">
              <w:rPr>
                <w:noProof/>
                <w:webHidden/>
              </w:rPr>
              <w:tab/>
            </w:r>
            <w:r w:rsidR="00933DDB">
              <w:rPr>
                <w:noProof/>
                <w:webHidden/>
              </w:rPr>
              <w:fldChar w:fldCharType="begin"/>
            </w:r>
            <w:r w:rsidR="00933DDB">
              <w:rPr>
                <w:noProof/>
                <w:webHidden/>
              </w:rPr>
              <w:instrText xml:space="preserve"> PAGEREF _Toc531171721 \h </w:instrText>
            </w:r>
            <w:r w:rsidR="00933DDB">
              <w:rPr>
                <w:noProof/>
                <w:webHidden/>
              </w:rPr>
            </w:r>
            <w:r w:rsidR="00933DDB">
              <w:rPr>
                <w:noProof/>
                <w:webHidden/>
              </w:rPr>
              <w:fldChar w:fldCharType="separate"/>
            </w:r>
            <w:r w:rsidR="00933DDB">
              <w:rPr>
                <w:noProof/>
                <w:webHidden/>
              </w:rPr>
              <w:t>IV</w:t>
            </w:r>
            <w:r w:rsidR="00933DDB">
              <w:rPr>
                <w:noProof/>
                <w:webHidden/>
              </w:rPr>
              <w:fldChar w:fldCharType="end"/>
            </w:r>
          </w:hyperlink>
        </w:p>
        <w:p w14:paraId="16B77050" w14:textId="77777777" w:rsidR="00933DDB" w:rsidRDefault="005C4905">
          <w:pPr>
            <w:pStyle w:val="TOC1"/>
            <w:tabs>
              <w:tab w:val="right" w:leader="dot" w:pos="9061"/>
            </w:tabs>
            <w:rPr>
              <w:rFonts w:asciiTheme="minorHAnsi" w:eastAsiaTheme="minorEastAsia" w:hAnsiTheme="minorHAnsi" w:cstheme="minorBidi"/>
              <w:noProof/>
              <w:sz w:val="22"/>
              <w:szCs w:val="22"/>
              <w:lang w:eastAsia="de-DE"/>
            </w:rPr>
          </w:pPr>
          <w:hyperlink w:anchor="_Toc531171722" w:history="1">
            <w:r w:rsidR="00933DDB" w:rsidRPr="008E7C13">
              <w:rPr>
                <w:rStyle w:val="Hyperlink"/>
                <w:noProof/>
              </w:rPr>
              <w:t>A2 Schlussfolgerung / Projekterfahrung</w:t>
            </w:r>
            <w:r w:rsidR="00933DDB">
              <w:rPr>
                <w:noProof/>
                <w:webHidden/>
              </w:rPr>
              <w:tab/>
            </w:r>
            <w:r w:rsidR="00933DDB">
              <w:rPr>
                <w:noProof/>
                <w:webHidden/>
              </w:rPr>
              <w:fldChar w:fldCharType="begin"/>
            </w:r>
            <w:r w:rsidR="00933DDB">
              <w:rPr>
                <w:noProof/>
                <w:webHidden/>
              </w:rPr>
              <w:instrText xml:space="preserve"> PAGEREF _Toc531171722 \h </w:instrText>
            </w:r>
            <w:r w:rsidR="00933DDB">
              <w:rPr>
                <w:noProof/>
                <w:webHidden/>
              </w:rPr>
            </w:r>
            <w:r w:rsidR="00933DDB">
              <w:rPr>
                <w:noProof/>
                <w:webHidden/>
              </w:rPr>
              <w:fldChar w:fldCharType="separate"/>
            </w:r>
            <w:r w:rsidR="00933DDB">
              <w:rPr>
                <w:noProof/>
                <w:webHidden/>
              </w:rPr>
              <w:t>IV</w:t>
            </w:r>
            <w:r w:rsidR="00933DDB">
              <w:rPr>
                <w:noProof/>
                <w:webHidden/>
              </w:rPr>
              <w:fldChar w:fldCharType="end"/>
            </w:r>
          </w:hyperlink>
        </w:p>
        <w:p w14:paraId="165C7DB0" w14:textId="77777777" w:rsidR="00933DDB" w:rsidRDefault="005C4905">
          <w:pPr>
            <w:pStyle w:val="TOC1"/>
            <w:tabs>
              <w:tab w:val="right" w:leader="dot" w:pos="9061"/>
            </w:tabs>
            <w:rPr>
              <w:rFonts w:asciiTheme="minorHAnsi" w:eastAsiaTheme="minorEastAsia" w:hAnsiTheme="minorHAnsi" w:cstheme="minorBidi"/>
              <w:noProof/>
              <w:sz w:val="22"/>
              <w:szCs w:val="22"/>
              <w:lang w:eastAsia="de-DE"/>
            </w:rPr>
          </w:pPr>
          <w:hyperlink w:anchor="_Toc531171723" w:history="1">
            <w:r w:rsidR="00933DDB" w:rsidRPr="008E7C13">
              <w:rPr>
                <w:rStyle w:val="Hyperlink"/>
                <w:noProof/>
              </w:rPr>
              <w:t>A3 Projektterminplanung</w:t>
            </w:r>
            <w:r w:rsidR="00933DDB">
              <w:rPr>
                <w:noProof/>
                <w:webHidden/>
              </w:rPr>
              <w:tab/>
            </w:r>
            <w:r w:rsidR="00933DDB">
              <w:rPr>
                <w:noProof/>
                <w:webHidden/>
              </w:rPr>
              <w:fldChar w:fldCharType="begin"/>
            </w:r>
            <w:r w:rsidR="00933DDB">
              <w:rPr>
                <w:noProof/>
                <w:webHidden/>
              </w:rPr>
              <w:instrText xml:space="preserve"> PAGEREF _Toc531171723 \h </w:instrText>
            </w:r>
            <w:r w:rsidR="00933DDB">
              <w:rPr>
                <w:noProof/>
                <w:webHidden/>
              </w:rPr>
            </w:r>
            <w:r w:rsidR="00933DDB">
              <w:rPr>
                <w:noProof/>
                <w:webHidden/>
              </w:rPr>
              <w:fldChar w:fldCharType="separate"/>
            </w:r>
            <w:r w:rsidR="00933DDB">
              <w:rPr>
                <w:noProof/>
                <w:webHidden/>
              </w:rPr>
              <w:t>IV</w:t>
            </w:r>
            <w:r w:rsidR="00933DDB">
              <w:rPr>
                <w:noProof/>
                <w:webHidden/>
              </w:rPr>
              <w:fldChar w:fldCharType="end"/>
            </w:r>
          </w:hyperlink>
        </w:p>
        <w:p w14:paraId="754E8D7E" w14:textId="77777777" w:rsidR="00933DDB" w:rsidRDefault="005C4905">
          <w:pPr>
            <w:pStyle w:val="TOC2"/>
            <w:tabs>
              <w:tab w:val="right" w:leader="dot" w:pos="9061"/>
            </w:tabs>
            <w:rPr>
              <w:rFonts w:asciiTheme="minorHAnsi" w:eastAsiaTheme="minorEastAsia" w:hAnsiTheme="minorHAnsi" w:cstheme="minorBidi"/>
              <w:noProof/>
              <w:sz w:val="22"/>
              <w:szCs w:val="22"/>
              <w:lang w:eastAsia="de-DE"/>
            </w:rPr>
          </w:pPr>
          <w:hyperlink w:anchor="_Toc531171724" w:history="1">
            <w:r w:rsidR="00933DDB" w:rsidRPr="008E7C13">
              <w:rPr>
                <w:rStyle w:val="Hyperlink"/>
                <w:noProof/>
              </w:rPr>
              <w:t>A4 Arbeitsnachweis Diplomarbeit</w:t>
            </w:r>
            <w:r w:rsidR="00933DDB">
              <w:rPr>
                <w:noProof/>
                <w:webHidden/>
              </w:rPr>
              <w:tab/>
            </w:r>
            <w:r w:rsidR="00933DDB">
              <w:rPr>
                <w:noProof/>
                <w:webHidden/>
              </w:rPr>
              <w:fldChar w:fldCharType="begin"/>
            </w:r>
            <w:r w:rsidR="00933DDB">
              <w:rPr>
                <w:noProof/>
                <w:webHidden/>
              </w:rPr>
              <w:instrText xml:space="preserve"> PAGEREF _Toc531171724 \h </w:instrText>
            </w:r>
            <w:r w:rsidR="00933DDB">
              <w:rPr>
                <w:noProof/>
                <w:webHidden/>
              </w:rPr>
            </w:r>
            <w:r w:rsidR="00933DDB">
              <w:rPr>
                <w:noProof/>
                <w:webHidden/>
              </w:rPr>
              <w:fldChar w:fldCharType="separate"/>
            </w:r>
            <w:r w:rsidR="00933DDB">
              <w:rPr>
                <w:noProof/>
                <w:webHidden/>
              </w:rPr>
              <w:t>IV</w:t>
            </w:r>
            <w:r w:rsidR="00933DDB">
              <w:rPr>
                <w:noProof/>
                <w:webHidden/>
              </w:rPr>
              <w:fldChar w:fldCharType="end"/>
            </w:r>
          </w:hyperlink>
        </w:p>
        <w:p w14:paraId="619722B1" w14:textId="77777777" w:rsidR="00933DDB" w:rsidRDefault="005C4905">
          <w:pPr>
            <w:pStyle w:val="TOC1"/>
            <w:tabs>
              <w:tab w:val="right" w:leader="dot" w:pos="9061"/>
            </w:tabs>
            <w:rPr>
              <w:rFonts w:asciiTheme="minorHAnsi" w:eastAsiaTheme="minorEastAsia" w:hAnsiTheme="minorHAnsi" w:cstheme="minorBidi"/>
              <w:noProof/>
              <w:sz w:val="22"/>
              <w:szCs w:val="22"/>
              <w:lang w:eastAsia="de-DE"/>
            </w:rPr>
          </w:pPr>
          <w:hyperlink w:anchor="_Toc531171725" w:history="1">
            <w:r w:rsidR="00933DDB" w:rsidRPr="008E7C13">
              <w:rPr>
                <w:rStyle w:val="Hyperlink"/>
                <w:noProof/>
              </w:rPr>
              <w:t>A5 Datenblätter (OPTIONAL)</w:t>
            </w:r>
            <w:r w:rsidR="00933DDB">
              <w:rPr>
                <w:noProof/>
                <w:webHidden/>
              </w:rPr>
              <w:tab/>
            </w:r>
            <w:r w:rsidR="00933DDB">
              <w:rPr>
                <w:noProof/>
                <w:webHidden/>
              </w:rPr>
              <w:fldChar w:fldCharType="begin"/>
            </w:r>
            <w:r w:rsidR="00933DDB">
              <w:rPr>
                <w:noProof/>
                <w:webHidden/>
              </w:rPr>
              <w:instrText xml:space="preserve"> PAGEREF _Toc531171725 \h </w:instrText>
            </w:r>
            <w:r w:rsidR="00933DDB">
              <w:rPr>
                <w:noProof/>
                <w:webHidden/>
              </w:rPr>
            </w:r>
            <w:r w:rsidR="00933DDB">
              <w:rPr>
                <w:noProof/>
                <w:webHidden/>
              </w:rPr>
              <w:fldChar w:fldCharType="separate"/>
            </w:r>
            <w:r w:rsidR="00933DDB">
              <w:rPr>
                <w:noProof/>
                <w:webHidden/>
              </w:rPr>
              <w:t>V</w:t>
            </w:r>
            <w:r w:rsidR="00933DDB">
              <w:rPr>
                <w:noProof/>
                <w:webHidden/>
              </w:rPr>
              <w:fldChar w:fldCharType="end"/>
            </w:r>
          </w:hyperlink>
        </w:p>
        <w:p w14:paraId="7E1ACD51" w14:textId="77777777" w:rsidR="00933DDB" w:rsidRDefault="005C4905">
          <w:pPr>
            <w:pStyle w:val="TOC1"/>
            <w:tabs>
              <w:tab w:val="right" w:leader="dot" w:pos="9061"/>
            </w:tabs>
            <w:rPr>
              <w:rFonts w:asciiTheme="minorHAnsi" w:eastAsiaTheme="minorEastAsia" w:hAnsiTheme="minorHAnsi" w:cstheme="minorBidi"/>
              <w:noProof/>
              <w:sz w:val="22"/>
              <w:szCs w:val="22"/>
              <w:lang w:eastAsia="de-DE"/>
            </w:rPr>
          </w:pPr>
          <w:hyperlink w:anchor="_Toc531171726" w:history="1">
            <w:r w:rsidR="00933DDB" w:rsidRPr="008E7C13">
              <w:rPr>
                <w:rStyle w:val="Hyperlink"/>
                <w:noProof/>
              </w:rPr>
              <w:t>A6 Technische Zeichnungen (OPTIONAL)</w:t>
            </w:r>
            <w:r w:rsidR="00933DDB">
              <w:rPr>
                <w:noProof/>
                <w:webHidden/>
              </w:rPr>
              <w:tab/>
            </w:r>
            <w:r w:rsidR="00933DDB">
              <w:rPr>
                <w:noProof/>
                <w:webHidden/>
              </w:rPr>
              <w:fldChar w:fldCharType="begin"/>
            </w:r>
            <w:r w:rsidR="00933DDB">
              <w:rPr>
                <w:noProof/>
                <w:webHidden/>
              </w:rPr>
              <w:instrText xml:space="preserve"> PAGEREF _Toc531171726 \h </w:instrText>
            </w:r>
            <w:r w:rsidR="00933DDB">
              <w:rPr>
                <w:noProof/>
                <w:webHidden/>
              </w:rPr>
            </w:r>
            <w:r w:rsidR="00933DDB">
              <w:rPr>
                <w:noProof/>
                <w:webHidden/>
              </w:rPr>
              <w:fldChar w:fldCharType="separate"/>
            </w:r>
            <w:r w:rsidR="00933DDB">
              <w:rPr>
                <w:noProof/>
                <w:webHidden/>
              </w:rPr>
              <w:t>V</w:t>
            </w:r>
            <w:r w:rsidR="00933DDB">
              <w:rPr>
                <w:noProof/>
                <w:webHidden/>
              </w:rPr>
              <w:fldChar w:fldCharType="end"/>
            </w:r>
          </w:hyperlink>
        </w:p>
        <w:p w14:paraId="783CD476" w14:textId="77777777" w:rsidR="00BC0456" w:rsidRDefault="00D46FDD" w:rsidP="009A33EE">
          <w:pPr>
            <w:sectPr w:rsidR="00BC0456" w:rsidSect="00DF293F">
              <w:headerReference w:type="even" r:id="rId19"/>
              <w:headerReference w:type="default" r:id="rId20"/>
              <w:footerReference w:type="even" r:id="rId21"/>
              <w:headerReference w:type="first" r:id="rId22"/>
              <w:footerReference w:type="first" r:id="rId23"/>
              <w:type w:val="continuous"/>
              <w:pgSz w:w="11905" w:h="16837"/>
              <w:pgMar w:top="1531" w:right="1417" w:bottom="1304" w:left="1417" w:header="720" w:footer="720" w:gutter="0"/>
              <w:pgNumType w:fmt="lowerRoman"/>
              <w:cols w:space="720"/>
            </w:sectPr>
          </w:pPr>
          <w:r>
            <w:rPr>
              <w:b/>
              <w:bCs/>
            </w:rPr>
            <w:fldChar w:fldCharType="end"/>
          </w:r>
        </w:p>
      </w:sdtContent>
    </w:sdt>
    <w:p w14:paraId="50AF9912" w14:textId="77777777" w:rsidR="00AC1E1C" w:rsidRDefault="00AC1E1C" w:rsidP="00AC1E1C">
      <w:pPr>
        <w:pStyle w:val="Title"/>
      </w:pPr>
      <w:bookmarkStart w:id="5" w:name="_Toc531171706"/>
      <w:bookmarkStart w:id="6" w:name="_Toc343525846"/>
      <w:r>
        <w:t>Einleitung</w:t>
      </w:r>
      <w:bookmarkEnd w:id="5"/>
    </w:p>
    <w:p w14:paraId="7B901815" w14:textId="77777777" w:rsidR="00AC1E1C" w:rsidRDefault="00AC1E1C" w:rsidP="00AC1E1C">
      <w:pPr>
        <w:pStyle w:val="Subtitle"/>
        <w:jc w:val="both"/>
        <w:rPr>
          <w:rFonts w:eastAsia="Times New Roman" w:cs="Times New Roman"/>
          <w:i w:val="0"/>
          <w:iCs w:val="0"/>
          <w:color w:val="0000FF"/>
          <w:sz w:val="24"/>
          <w:szCs w:val="20"/>
        </w:rPr>
      </w:pPr>
      <w:r>
        <w:rPr>
          <w:rFonts w:eastAsia="Times New Roman" w:cs="Times New Roman"/>
          <w:i w:val="0"/>
          <w:iCs w:val="0"/>
          <w:color w:val="0000FF"/>
          <w:sz w:val="24"/>
          <w:szCs w:val="20"/>
        </w:rPr>
        <w:t>In der Einleitung wird erklärt</w:t>
      </w:r>
      <w:r w:rsidR="00E06C6A">
        <w:rPr>
          <w:rFonts w:eastAsia="Times New Roman" w:cs="Times New Roman"/>
          <w:i w:val="0"/>
          <w:iCs w:val="0"/>
          <w:color w:val="0000FF"/>
          <w:sz w:val="24"/>
          <w:szCs w:val="20"/>
        </w:rPr>
        <w:t>,</w:t>
      </w:r>
      <w:r>
        <w:rPr>
          <w:rFonts w:eastAsia="Times New Roman" w:cs="Times New Roman"/>
          <w:i w:val="0"/>
          <w:iCs w:val="0"/>
          <w:color w:val="0000FF"/>
          <w:sz w:val="24"/>
          <w:szCs w:val="20"/>
        </w:rPr>
        <w:t xml:space="preserve"> wieso man sich für dieses Thema entschieden hat. </w:t>
      </w:r>
      <w:r w:rsidRPr="00AC1E1C">
        <w:rPr>
          <w:rFonts w:eastAsia="Times New Roman" w:cs="Times New Roman"/>
          <w:i w:val="0"/>
          <w:iCs w:val="0"/>
          <w:color w:val="0000FF"/>
          <w:sz w:val="24"/>
          <w:szCs w:val="20"/>
        </w:rPr>
        <w:t>(Zielsetzung und Aufgab</w:t>
      </w:r>
      <w:r w:rsidR="00E36074">
        <w:rPr>
          <w:rFonts w:eastAsia="Times New Roman" w:cs="Times New Roman"/>
          <w:i w:val="0"/>
          <w:iCs w:val="0"/>
          <w:color w:val="0000FF"/>
          <w:sz w:val="24"/>
          <w:szCs w:val="20"/>
        </w:rPr>
        <w:t xml:space="preserve">enstellung des Gesamtprojekts, </w:t>
      </w:r>
      <w:r w:rsidRPr="00AC1E1C">
        <w:rPr>
          <w:rFonts w:eastAsia="Times New Roman" w:cs="Times New Roman"/>
          <w:i w:val="0"/>
          <w:iCs w:val="0"/>
          <w:color w:val="0000FF"/>
          <w:sz w:val="24"/>
          <w:szCs w:val="20"/>
        </w:rPr>
        <w:t>fachliches und wirtschaftliches Umfeld</w:t>
      </w:r>
      <w:r>
        <w:rPr>
          <w:rFonts w:eastAsia="Times New Roman" w:cs="Times New Roman"/>
          <w:i w:val="0"/>
          <w:iCs w:val="0"/>
          <w:color w:val="0000FF"/>
          <w:sz w:val="24"/>
          <w:szCs w:val="20"/>
        </w:rPr>
        <w:t>)</w:t>
      </w:r>
    </w:p>
    <w:p w14:paraId="61F8E7F2" w14:textId="77777777" w:rsidR="00AC1E1C" w:rsidRDefault="00AC1E1C" w:rsidP="00AC1E1C">
      <w:pPr>
        <w:pStyle w:val="Title"/>
      </w:pPr>
      <w:bookmarkStart w:id="7" w:name="_Toc531171707"/>
      <w:r w:rsidRPr="003B7933">
        <w:t>Vertiefende Aufgabenstellung</w:t>
      </w:r>
      <w:bookmarkEnd w:id="7"/>
    </w:p>
    <w:p w14:paraId="24E714BE" w14:textId="77777777" w:rsidR="00AC1E1C" w:rsidRPr="00AC1E1C" w:rsidRDefault="00AC1E1C" w:rsidP="00E06C6A">
      <w:pPr>
        <w:pStyle w:val="Heading2"/>
      </w:pPr>
      <w:bookmarkStart w:id="8" w:name="_Toc531171708"/>
      <w:r w:rsidRPr="00AC1E1C">
        <w:t>Schülername 1</w:t>
      </w:r>
      <w:bookmarkEnd w:id="8"/>
    </w:p>
    <w:p w14:paraId="50139118" w14:textId="77777777" w:rsidR="00AC1E1C" w:rsidRDefault="00AC1E1C" w:rsidP="00AC1E1C">
      <w:pPr>
        <w:rPr>
          <w:color w:val="0000FF"/>
        </w:rPr>
      </w:pPr>
      <w:r>
        <w:rPr>
          <w:color w:val="0000FF"/>
        </w:rPr>
        <w:t>Vertiefende Aufgabenstellung laut Antrag.</w:t>
      </w:r>
    </w:p>
    <w:p w14:paraId="19B217EB" w14:textId="77777777" w:rsidR="00AC1E1C" w:rsidRDefault="00AC1E1C" w:rsidP="00E06C6A">
      <w:pPr>
        <w:pStyle w:val="Heading2"/>
      </w:pPr>
      <w:bookmarkStart w:id="9" w:name="_Toc531171709"/>
      <w:r>
        <w:t>Schülerinnenname 2</w:t>
      </w:r>
      <w:bookmarkEnd w:id="9"/>
    </w:p>
    <w:p w14:paraId="604C4FD0" w14:textId="77777777" w:rsidR="00AC1E1C" w:rsidRDefault="00AC1E1C" w:rsidP="00AC1E1C">
      <w:pPr>
        <w:rPr>
          <w:color w:val="0000FF"/>
        </w:rPr>
      </w:pPr>
      <w:r>
        <w:rPr>
          <w:color w:val="0000FF"/>
        </w:rPr>
        <w:t>Vertiefende Aufgabenstellung laut Antrag.</w:t>
      </w:r>
    </w:p>
    <w:p w14:paraId="6A9EB64D" w14:textId="77777777" w:rsidR="00AC1E1C" w:rsidRPr="00AC1E1C" w:rsidRDefault="00AC1E1C" w:rsidP="00AC1E1C">
      <w:pPr>
        <w:pStyle w:val="BodyText"/>
      </w:pPr>
    </w:p>
    <w:p w14:paraId="18C89873" w14:textId="77777777" w:rsidR="00BC6A36" w:rsidRDefault="00BC6A36">
      <w:pPr>
        <w:suppressAutoHyphens w:val="0"/>
        <w:spacing w:after="0" w:line="240" w:lineRule="auto"/>
        <w:jc w:val="left"/>
      </w:pPr>
    </w:p>
    <w:p w14:paraId="4F37B740" w14:textId="77777777" w:rsidR="00BC6A36" w:rsidRDefault="00BC6A36">
      <w:pPr>
        <w:suppressAutoHyphens w:val="0"/>
        <w:spacing w:after="0" w:line="240" w:lineRule="auto"/>
        <w:jc w:val="left"/>
      </w:pPr>
    </w:p>
    <w:p w14:paraId="265DEE71" w14:textId="77777777" w:rsidR="00BC6A36" w:rsidRDefault="00BC6A36">
      <w:pPr>
        <w:suppressAutoHyphens w:val="0"/>
        <w:spacing w:after="0" w:line="240" w:lineRule="auto"/>
        <w:jc w:val="left"/>
      </w:pPr>
    </w:p>
    <w:p w14:paraId="67946BA0" w14:textId="77777777" w:rsidR="00BC6A36" w:rsidRDefault="00BC6A36">
      <w:pPr>
        <w:suppressAutoHyphens w:val="0"/>
        <w:spacing w:after="0" w:line="240" w:lineRule="auto"/>
        <w:jc w:val="left"/>
      </w:pPr>
    </w:p>
    <w:p w14:paraId="2B45F593" w14:textId="77777777" w:rsidR="00BC6A36" w:rsidRDefault="00BC6A36">
      <w:pPr>
        <w:suppressAutoHyphens w:val="0"/>
        <w:spacing w:after="0" w:line="240" w:lineRule="auto"/>
        <w:jc w:val="left"/>
      </w:pPr>
    </w:p>
    <w:p w14:paraId="0DF381D7" w14:textId="77777777" w:rsidR="00BC6A36" w:rsidRDefault="00BC6A36">
      <w:pPr>
        <w:suppressAutoHyphens w:val="0"/>
        <w:spacing w:after="0" w:line="240" w:lineRule="auto"/>
        <w:jc w:val="left"/>
      </w:pPr>
    </w:p>
    <w:p w14:paraId="1CC9E491" w14:textId="77777777" w:rsidR="00BC6A36" w:rsidRDefault="00BC6A36">
      <w:pPr>
        <w:suppressAutoHyphens w:val="0"/>
        <w:spacing w:after="0" w:line="240" w:lineRule="auto"/>
        <w:jc w:val="left"/>
      </w:pPr>
    </w:p>
    <w:p w14:paraId="56256AD3" w14:textId="77777777" w:rsidR="00BC6A36" w:rsidRDefault="00BC6A36">
      <w:pPr>
        <w:suppressAutoHyphens w:val="0"/>
        <w:spacing w:after="0" w:line="240" w:lineRule="auto"/>
        <w:jc w:val="left"/>
      </w:pPr>
    </w:p>
    <w:p w14:paraId="6B831369" w14:textId="77777777" w:rsidR="00BC6A36" w:rsidRDefault="00BC6A36">
      <w:pPr>
        <w:suppressAutoHyphens w:val="0"/>
        <w:spacing w:after="0" w:line="240" w:lineRule="auto"/>
        <w:jc w:val="left"/>
      </w:pPr>
    </w:p>
    <w:p w14:paraId="120D79FB" w14:textId="77777777" w:rsidR="00BC6A36" w:rsidRDefault="00BC6A36">
      <w:pPr>
        <w:suppressAutoHyphens w:val="0"/>
        <w:spacing w:after="0" w:line="240" w:lineRule="auto"/>
        <w:jc w:val="left"/>
      </w:pPr>
    </w:p>
    <w:p w14:paraId="5D2A340D" w14:textId="77777777" w:rsidR="00BC6A36" w:rsidRDefault="00BC6A36">
      <w:pPr>
        <w:suppressAutoHyphens w:val="0"/>
        <w:spacing w:after="0" w:line="240" w:lineRule="auto"/>
        <w:jc w:val="left"/>
      </w:pPr>
    </w:p>
    <w:p w14:paraId="408D053B" w14:textId="77777777" w:rsidR="00BC6A36" w:rsidRDefault="00BC6A36">
      <w:pPr>
        <w:suppressAutoHyphens w:val="0"/>
        <w:spacing w:after="0" w:line="240" w:lineRule="auto"/>
        <w:jc w:val="left"/>
      </w:pPr>
    </w:p>
    <w:p w14:paraId="2DBA4ADB" w14:textId="77777777" w:rsidR="00BC6A36" w:rsidRDefault="00BC6A36">
      <w:pPr>
        <w:suppressAutoHyphens w:val="0"/>
        <w:spacing w:after="0" w:line="240" w:lineRule="auto"/>
        <w:jc w:val="left"/>
      </w:pPr>
    </w:p>
    <w:p w14:paraId="682391EA" w14:textId="77777777" w:rsidR="00BC6A36" w:rsidRDefault="00BC6A36">
      <w:pPr>
        <w:suppressAutoHyphens w:val="0"/>
        <w:spacing w:after="0" w:line="240" w:lineRule="auto"/>
        <w:jc w:val="left"/>
      </w:pPr>
    </w:p>
    <w:p w14:paraId="37A1AA6E" w14:textId="77777777" w:rsidR="00BC6A36" w:rsidRDefault="00BC6A36" w:rsidP="00BC6A36">
      <w:pPr>
        <w:suppressAutoHyphens w:val="0"/>
        <w:spacing w:after="0" w:line="240" w:lineRule="auto"/>
        <w:jc w:val="left"/>
      </w:pPr>
    </w:p>
    <w:p w14:paraId="5014116E" w14:textId="77777777" w:rsidR="00BC6A36" w:rsidRDefault="00BC6A36" w:rsidP="00BC6A36">
      <w:pPr>
        <w:suppressAutoHyphens w:val="0"/>
        <w:spacing w:after="0" w:line="240" w:lineRule="auto"/>
        <w:jc w:val="left"/>
      </w:pPr>
    </w:p>
    <w:p w14:paraId="2CED9024" w14:textId="6B6A1DF2" w:rsidR="00BC6A36" w:rsidRDefault="00BC6A36" w:rsidP="00BC6A36">
      <w:pPr>
        <w:suppressAutoHyphens w:val="0"/>
        <w:spacing w:after="0" w:line="240" w:lineRule="auto"/>
        <w:jc w:val="left"/>
      </w:pPr>
      <w:r w:rsidRPr="00F9486A">
        <w:rPr>
          <w:highlight w:val="cyan"/>
        </w:rPr>
        <w:t>„</w:t>
      </w:r>
      <w:r>
        <w:t>Hallo! Ich bin ein direktes Zitat im Harvard-Stil</w:t>
      </w:r>
      <w:r w:rsidRPr="00F9486A">
        <w:t>!</w:t>
      </w:r>
      <w:r w:rsidRPr="00F9486A">
        <w:rPr>
          <w:highlight w:val="cyan"/>
        </w:rPr>
        <w:t>“</w:t>
      </w:r>
      <w:sdt>
        <w:sdtPr>
          <w:id w:val="-113825800"/>
          <w:citation/>
        </w:sdtPr>
        <w:sdtContent>
          <w:r>
            <w:fldChar w:fldCharType="begin"/>
          </w:r>
          <w:r w:rsidR="00F9486A">
            <w:instrText xml:space="preserve">CITATION Zür95 \p 2ff. \l 1031 </w:instrText>
          </w:r>
          <w:r>
            <w:fldChar w:fldCharType="separate"/>
          </w:r>
          <w:r w:rsidR="00F9486A">
            <w:rPr>
              <w:noProof/>
            </w:rPr>
            <w:t xml:space="preserve"> (Zürcher &amp; Gardiol, 1995, S. 2ff.)</w:t>
          </w:r>
          <w:r>
            <w:fldChar w:fldCharType="end"/>
          </w:r>
        </w:sdtContent>
      </w:sdt>
      <w:r w:rsidR="00F9486A" w:rsidRPr="00F9486A">
        <w:rPr>
          <w:highlight w:val="cyan"/>
        </w:rPr>
        <w:t>.</w:t>
      </w:r>
    </w:p>
    <w:p w14:paraId="30BF6D20" w14:textId="77777777" w:rsidR="00BC6A36" w:rsidRDefault="00BC6A36" w:rsidP="00BC6A36">
      <w:pPr>
        <w:suppressAutoHyphens w:val="0"/>
        <w:spacing w:after="0" w:line="240" w:lineRule="auto"/>
        <w:jc w:val="left"/>
      </w:pPr>
    </w:p>
    <w:p w14:paraId="55768A7D" w14:textId="2288D318" w:rsidR="00F9486A" w:rsidRDefault="00F9486A" w:rsidP="00F9486A">
      <w:pPr>
        <w:suppressAutoHyphens w:val="0"/>
        <w:spacing w:after="0" w:line="240" w:lineRule="auto"/>
        <w:jc w:val="left"/>
      </w:pPr>
      <w:r>
        <w:t>Hallo! Ich bin ein indirektes Zitat im Harvard-St</w:t>
      </w:r>
      <w:r w:rsidR="000F0F78" w:rsidRPr="000F0F78">
        <w:t xml:space="preserve"> </w:t>
      </w:r>
      <w:sdt>
        <w:sdtPr>
          <w:id w:val="577940258"/>
          <w:citation/>
        </w:sdtPr>
        <w:sdtContent>
          <w:r w:rsidR="000F0F78">
            <w:fldChar w:fldCharType="begin"/>
          </w:r>
          <w:r w:rsidR="000F0F78">
            <w:instrText xml:space="preserve"> CITATION Zür95 \l 1031 \f "vgl. " </w:instrText>
          </w:r>
          <w:r w:rsidR="000F0F78">
            <w:fldChar w:fldCharType="separate"/>
          </w:r>
          <w:r w:rsidR="000F0F78">
            <w:rPr>
              <w:noProof/>
            </w:rPr>
            <w:t xml:space="preserve"> (vgl. Zürcher &amp; Gardiol, 1995)</w:t>
          </w:r>
          <w:r w:rsidR="000F0F78">
            <w:fldChar w:fldCharType="end"/>
          </w:r>
        </w:sdtContent>
      </w:sdt>
      <w:r w:rsidR="000F0F78">
        <w:t xml:space="preserve"> </w:t>
      </w:r>
      <w:r>
        <w:t>il</w:t>
      </w:r>
      <w:r w:rsidRPr="00F9486A">
        <w:rPr>
          <w:highlight w:val="cyan"/>
        </w:rPr>
        <w:t>.</w:t>
      </w:r>
    </w:p>
    <w:p w14:paraId="40DC109F" w14:textId="77777777" w:rsidR="00F9486A" w:rsidRDefault="00F9486A">
      <w:pPr>
        <w:suppressAutoHyphens w:val="0"/>
        <w:spacing w:after="0" w:line="240" w:lineRule="auto"/>
        <w:jc w:val="left"/>
      </w:pPr>
    </w:p>
    <w:p w14:paraId="2048CAD5" w14:textId="286B8BB9" w:rsidR="00C3425F" w:rsidRDefault="00BC6A36">
      <w:pPr>
        <w:suppressAutoHyphens w:val="0"/>
        <w:spacing w:after="0" w:line="240" w:lineRule="auto"/>
        <w:jc w:val="left"/>
      </w:pPr>
      <w:r>
        <w:t>Hallo! Ich bin ein indirektes Zitat in der deutschen Zitierweise</w:t>
      </w:r>
      <w:r w:rsidR="00F9486A">
        <w:t>, also mit Fußnote</w:t>
      </w:r>
      <w:r>
        <w:rPr>
          <w:rStyle w:val="FootnoteReference"/>
        </w:rPr>
        <w:footnoteReference w:id="2"/>
      </w:r>
      <w:r w:rsidR="00C3425F" w:rsidRPr="00F9486A">
        <w:rPr>
          <w:highlight w:val="cyan"/>
        </w:rPr>
        <w:t>.</w:t>
      </w:r>
    </w:p>
    <w:p w14:paraId="6B5E06D5" w14:textId="77777777" w:rsidR="00C3425F" w:rsidRDefault="00C3425F">
      <w:pPr>
        <w:suppressAutoHyphens w:val="0"/>
        <w:spacing w:after="0" w:line="240" w:lineRule="auto"/>
        <w:jc w:val="left"/>
      </w:pPr>
    </w:p>
    <w:p w14:paraId="4CDF9D04" w14:textId="77777777" w:rsidR="00C3425F" w:rsidRDefault="00C3425F" w:rsidP="00C3425F">
      <w:pPr>
        <w:suppressAutoHyphens w:val="0"/>
        <w:spacing w:after="0" w:line="240" w:lineRule="auto"/>
        <w:jc w:val="left"/>
      </w:pPr>
    </w:p>
    <w:p w14:paraId="65C49CB5" w14:textId="35359B2B" w:rsidR="006F34A0" w:rsidRDefault="006F34A0">
      <w:pPr>
        <w:suppressAutoHyphens w:val="0"/>
        <w:spacing w:after="0" w:line="240" w:lineRule="auto"/>
        <w:jc w:val="left"/>
      </w:pPr>
    </w:p>
    <w:p w14:paraId="42BCCBCE" w14:textId="77777777" w:rsidR="006F34A0" w:rsidRDefault="006F34A0" w:rsidP="006F34A0">
      <w:pPr>
        <w:pStyle w:val="Heading1"/>
        <w:numPr>
          <w:ilvl w:val="0"/>
          <w:numId w:val="15"/>
        </w:numPr>
        <w:tabs>
          <w:tab w:val="left" w:pos="432"/>
        </w:tabs>
      </w:pPr>
      <w:bookmarkStart w:id="10" w:name="_Toc531171710"/>
      <w:r>
        <w:t>Dokumentation der Arbeit</w:t>
      </w:r>
      <w:bookmarkEnd w:id="10"/>
    </w:p>
    <w:p w14:paraId="5FE387EF" w14:textId="77777777" w:rsidR="006F34A0" w:rsidRDefault="006F34A0" w:rsidP="006F34A0">
      <w:pPr>
        <w:rPr>
          <w:color w:val="0000FF"/>
        </w:rPr>
      </w:pPr>
      <w:r>
        <w:rPr>
          <w:color w:val="0000FF"/>
        </w:rPr>
        <w:t xml:space="preserve">Es werden die Projektergebnisse dokumentiert. </w:t>
      </w:r>
    </w:p>
    <w:p w14:paraId="36E2BD75" w14:textId="77777777" w:rsidR="006F34A0" w:rsidRPr="00DC5AC7" w:rsidRDefault="00F52C0A" w:rsidP="006F34A0">
      <w:pPr>
        <w:pStyle w:val="ListParagraph"/>
        <w:numPr>
          <w:ilvl w:val="0"/>
          <w:numId w:val="45"/>
        </w:numPr>
        <w:rPr>
          <w:color w:val="0000FF"/>
        </w:rPr>
      </w:pPr>
      <w:r>
        <w:rPr>
          <w:color w:val="0000FF"/>
        </w:rPr>
        <w:t>Grundkonzept</w:t>
      </w:r>
    </w:p>
    <w:p w14:paraId="338AFEFB" w14:textId="77777777" w:rsidR="006F34A0" w:rsidRPr="00DC5AC7" w:rsidRDefault="006F34A0" w:rsidP="006F34A0">
      <w:pPr>
        <w:pStyle w:val="ListParagraph"/>
        <w:numPr>
          <w:ilvl w:val="0"/>
          <w:numId w:val="45"/>
        </w:numPr>
        <w:rPr>
          <w:color w:val="0000FF"/>
        </w:rPr>
      </w:pPr>
      <w:r w:rsidRPr="00DC5AC7">
        <w:rPr>
          <w:color w:val="0000FF"/>
        </w:rPr>
        <w:t>Theoretische Grundlagen</w:t>
      </w:r>
    </w:p>
    <w:p w14:paraId="7664B5FA" w14:textId="77777777" w:rsidR="006F34A0" w:rsidRPr="00DC5AC7" w:rsidRDefault="006F34A0" w:rsidP="006F34A0">
      <w:pPr>
        <w:pStyle w:val="ListParagraph"/>
        <w:numPr>
          <w:ilvl w:val="0"/>
          <w:numId w:val="45"/>
        </w:numPr>
        <w:rPr>
          <w:color w:val="0000FF"/>
        </w:rPr>
      </w:pPr>
      <w:r w:rsidRPr="00DC5AC7">
        <w:rPr>
          <w:color w:val="0000FF"/>
        </w:rPr>
        <w:t>Praktische Umsetzung</w:t>
      </w:r>
    </w:p>
    <w:p w14:paraId="10A62D03" w14:textId="77777777" w:rsidR="006F34A0" w:rsidRPr="00DC5AC7" w:rsidRDefault="006F34A0" w:rsidP="006F34A0">
      <w:pPr>
        <w:pStyle w:val="ListParagraph"/>
        <w:numPr>
          <w:ilvl w:val="0"/>
          <w:numId w:val="45"/>
        </w:numPr>
        <w:rPr>
          <w:color w:val="0000FF"/>
        </w:rPr>
      </w:pPr>
      <w:r w:rsidRPr="00DC5AC7">
        <w:rPr>
          <w:color w:val="0000FF"/>
        </w:rPr>
        <w:t>Lösungsweg</w:t>
      </w:r>
    </w:p>
    <w:p w14:paraId="521982DD" w14:textId="77777777" w:rsidR="006F34A0" w:rsidRPr="00DC5AC7" w:rsidRDefault="006F34A0" w:rsidP="006F34A0">
      <w:pPr>
        <w:pStyle w:val="ListParagraph"/>
        <w:numPr>
          <w:ilvl w:val="0"/>
          <w:numId w:val="45"/>
        </w:numPr>
        <w:rPr>
          <w:color w:val="0000FF"/>
        </w:rPr>
      </w:pPr>
      <w:r w:rsidRPr="00DC5AC7">
        <w:rPr>
          <w:color w:val="0000FF"/>
        </w:rPr>
        <w:t>Alternativer Lösungsweg</w:t>
      </w:r>
    </w:p>
    <w:p w14:paraId="37BE29A8" w14:textId="77777777" w:rsidR="006F34A0" w:rsidRPr="00DC5AC7" w:rsidRDefault="006F34A0" w:rsidP="006F34A0">
      <w:pPr>
        <w:pStyle w:val="ListParagraph"/>
        <w:numPr>
          <w:ilvl w:val="0"/>
          <w:numId w:val="45"/>
        </w:numPr>
        <w:rPr>
          <w:color w:val="0000FF"/>
        </w:rPr>
      </w:pPr>
      <w:r w:rsidRPr="00DC5AC7">
        <w:rPr>
          <w:color w:val="0000FF"/>
        </w:rPr>
        <w:t>Ergebnisse inkl. Interpretation</w:t>
      </w:r>
    </w:p>
    <w:p w14:paraId="1550F5EA" w14:textId="77777777" w:rsidR="006F34A0" w:rsidRDefault="006F34A0" w:rsidP="006F34A0">
      <w:pPr>
        <w:rPr>
          <w:color w:val="0000FF"/>
        </w:rPr>
      </w:pPr>
      <w:r>
        <w:rPr>
          <w:color w:val="0000FF"/>
        </w:rPr>
        <w:t>Weitere Anregungen:</w:t>
      </w:r>
    </w:p>
    <w:p w14:paraId="5DF6CA5A" w14:textId="77777777" w:rsidR="006F34A0" w:rsidRDefault="006F34A0" w:rsidP="006F34A0">
      <w:pPr>
        <w:pStyle w:val="ListParagraph"/>
        <w:numPr>
          <w:ilvl w:val="0"/>
          <w:numId w:val="42"/>
        </w:numPr>
        <w:rPr>
          <w:color w:val="0000FF"/>
        </w:rPr>
      </w:pPr>
      <w:r>
        <w:rPr>
          <w:color w:val="0000FF"/>
        </w:rPr>
        <w:t>Fertigungsunterlagen</w:t>
      </w:r>
    </w:p>
    <w:p w14:paraId="5FBDCF50" w14:textId="77777777" w:rsidR="006F34A0" w:rsidRDefault="006F34A0" w:rsidP="006F34A0">
      <w:pPr>
        <w:pStyle w:val="ListParagraph"/>
        <w:numPr>
          <w:ilvl w:val="0"/>
          <w:numId w:val="42"/>
        </w:numPr>
        <w:rPr>
          <w:color w:val="0000FF"/>
        </w:rPr>
      </w:pPr>
      <w:r>
        <w:rPr>
          <w:color w:val="0000FF"/>
        </w:rPr>
        <w:t>Testfälle (Messergebnisse…)</w:t>
      </w:r>
    </w:p>
    <w:p w14:paraId="0FC70A21" w14:textId="77777777" w:rsidR="006F34A0" w:rsidRDefault="006F34A0" w:rsidP="006F34A0">
      <w:pPr>
        <w:pStyle w:val="ListParagraph"/>
        <w:numPr>
          <w:ilvl w:val="0"/>
          <w:numId w:val="42"/>
        </w:numPr>
        <w:rPr>
          <w:color w:val="0000FF"/>
        </w:rPr>
      </w:pPr>
      <w:r>
        <w:rPr>
          <w:color w:val="0000FF"/>
        </w:rPr>
        <w:t>Benutzerdokumentation</w:t>
      </w:r>
    </w:p>
    <w:p w14:paraId="61DC5433" w14:textId="77777777" w:rsidR="006F34A0" w:rsidRDefault="006F34A0" w:rsidP="006F34A0">
      <w:pPr>
        <w:pStyle w:val="ListParagraph"/>
        <w:numPr>
          <w:ilvl w:val="0"/>
          <w:numId w:val="42"/>
        </w:numPr>
        <w:rPr>
          <w:color w:val="0000FF"/>
        </w:rPr>
      </w:pPr>
      <w:r>
        <w:rPr>
          <w:color w:val="0000FF"/>
        </w:rPr>
        <w:t>Verwendete Technologien und Entwicklungswerkzeuge</w:t>
      </w:r>
      <w:bookmarkStart w:id="11" w:name="_Toc492122948"/>
    </w:p>
    <w:p w14:paraId="5C971BEA" w14:textId="77777777" w:rsidR="00701ABE" w:rsidRDefault="00701ABE" w:rsidP="00701ABE">
      <w:pPr>
        <w:pStyle w:val="ListParagraph"/>
        <w:rPr>
          <w:color w:val="0000FF"/>
        </w:rPr>
      </w:pPr>
    </w:p>
    <w:p w14:paraId="2C16D5B9" w14:textId="77777777" w:rsidR="00E06C6A" w:rsidRDefault="00E06C6A" w:rsidP="00E06C6A">
      <w:pPr>
        <w:rPr>
          <w:color w:val="0000FF"/>
        </w:rPr>
      </w:pPr>
      <w:r w:rsidRPr="00701ABE">
        <w:rPr>
          <w:color w:val="0000FF"/>
          <w:sz w:val="36"/>
        </w:rPr>
        <w:t>Beispiel zu oberer Definition</w:t>
      </w:r>
      <w:r>
        <w:rPr>
          <w:color w:val="0000FF"/>
        </w:rPr>
        <w:t>:</w:t>
      </w:r>
    </w:p>
    <w:p w14:paraId="0311DB66" w14:textId="77777777" w:rsidR="00E06C6A" w:rsidRPr="00701ABE" w:rsidRDefault="00E06C6A" w:rsidP="00E06C6A">
      <w:pPr>
        <w:pStyle w:val="Heading2"/>
        <w:rPr>
          <w:color w:val="3333FF"/>
        </w:rPr>
      </w:pPr>
      <w:bookmarkStart w:id="12" w:name="_Toc531171711"/>
      <w:r w:rsidRPr="00701ABE">
        <w:rPr>
          <w:color w:val="3333FF"/>
        </w:rPr>
        <w:t>Grundkonzept</w:t>
      </w:r>
      <w:bookmarkEnd w:id="12"/>
    </w:p>
    <w:p w14:paraId="5F1A8C94" w14:textId="77777777" w:rsidR="00E06C6A" w:rsidRPr="00701ABE" w:rsidRDefault="00E06C6A" w:rsidP="00E06C6A">
      <w:pPr>
        <w:pStyle w:val="Heading2"/>
        <w:rPr>
          <w:color w:val="3333FF"/>
        </w:rPr>
      </w:pPr>
      <w:bookmarkStart w:id="13" w:name="_Toc531171712"/>
      <w:r w:rsidRPr="00701ABE">
        <w:rPr>
          <w:color w:val="3333FF"/>
        </w:rPr>
        <w:t>Theoretische Grundlagen</w:t>
      </w:r>
      <w:bookmarkEnd w:id="13"/>
    </w:p>
    <w:p w14:paraId="188FF046" w14:textId="77777777" w:rsidR="00E06C6A" w:rsidRPr="00701ABE" w:rsidRDefault="00E06C6A" w:rsidP="00E06C6A">
      <w:pPr>
        <w:pStyle w:val="Heading3"/>
        <w:rPr>
          <w:color w:val="3333FF"/>
        </w:rPr>
      </w:pPr>
      <w:bookmarkStart w:id="14" w:name="_Toc531171713"/>
      <w:r w:rsidRPr="00701ABE">
        <w:rPr>
          <w:color w:val="3333FF"/>
        </w:rPr>
        <w:t>….</w:t>
      </w:r>
      <w:bookmarkEnd w:id="14"/>
    </w:p>
    <w:p w14:paraId="65016420" w14:textId="77777777" w:rsidR="00E06C6A" w:rsidRPr="00701ABE" w:rsidRDefault="00E06C6A" w:rsidP="00E06C6A">
      <w:pPr>
        <w:pStyle w:val="Heading2"/>
        <w:rPr>
          <w:color w:val="3333FF"/>
        </w:rPr>
      </w:pPr>
      <w:bookmarkStart w:id="15" w:name="_Toc531171714"/>
      <w:r w:rsidRPr="00701ABE">
        <w:rPr>
          <w:color w:val="3333FF"/>
        </w:rPr>
        <w:t>Praktische Umsetzung</w:t>
      </w:r>
      <w:bookmarkEnd w:id="15"/>
    </w:p>
    <w:p w14:paraId="016B1065" w14:textId="77777777" w:rsidR="00E06C6A" w:rsidRDefault="00E06C6A" w:rsidP="00E06C6A">
      <w:r>
        <w:t>….</w:t>
      </w:r>
    </w:p>
    <w:p w14:paraId="0360B455" w14:textId="77777777" w:rsidR="00E06C6A" w:rsidRDefault="00E06C6A">
      <w:pPr>
        <w:suppressAutoHyphens w:val="0"/>
        <w:spacing w:after="0" w:line="240" w:lineRule="auto"/>
        <w:jc w:val="left"/>
      </w:pPr>
      <w:r>
        <w:br w:type="page"/>
      </w:r>
    </w:p>
    <w:p w14:paraId="2FF2D8DA" w14:textId="77777777" w:rsidR="00E06C6A" w:rsidRPr="00E06C6A" w:rsidRDefault="00E06C6A" w:rsidP="00E06C6A"/>
    <w:p w14:paraId="1275FC79" w14:textId="77777777" w:rsidR="006F34A0" w:rsidRPr="00DC5AC7" w:rsidRDefault="006F34A0" w:rsidP="006F34A0">
      <w:pPr>
        <w:rPr>
          <w:color w:val="0000FF"/>
          <w:sz w:val="2"/>
        </w:rPr>
      </w:pPr>
    </w:p>
    <w:p w14:paraId="536356E8" w14:textId="77777777" w:rsidR="006F34A0" w:rsidRPr="00CD281A" w:rsidRDefault="006F34A0" w:rsidP="006F34A0">
      <w:pPr>
        <w:pStyle w:val="Heading1"/>
        <w:numPr>
          <w:ilvl w:val="0"/>
          <w:numId w:val="15"/>
        </w:numPr>
        <w:tabs>
          <w:tab w:val="left" w:pos="432"/>
        </w:tabs>
      </w:pPr>
      <w:bookmarkStart w:id="16" w:name="_Toc531171715"/>
      <w:r>
        <w:t>Erklärung der Eigenständigkeit der Arbeit</w:t>
      </w:r>
      <w:bookmarkEnd w:id="11"/>
      <w:bookmarkEnd w:id="16"/>
    </w:p>
    <w:p w14:paraId="2509D32B" w14:textId="77777777" w:rsidR="006F34A0" w:rsidRPr="00DC5AC7" w:rsidRDefault="006F34A0" w:rsidP="006F34A0">
      <w:pPr>
        <w:autoSpaceDE w:val="0"/>
        <w:autoSpaceDN w:val="0"/>
        <w:adjustRightInd w:val="0"/>
        <w:rPr>
          <w:sz w:val="2"/>
        </w:rPr>
      </w:pPr>
    </w:p>
    <w:p w14:paraId="04F6E25B" w14:textId="77777777" w:rsidR="006F34A0" w:rsidRDefault="006F34A0" w:rsidP="006F34A0">
      <w:bookmarkStart w:id="17" w:name="OLE_LINK48"/>
      <w:bookmarkStart w:id="18" w:name="OLE_LINK49"/>
      <w:bookmarkStart w:id="19" w:name="OLE_LINK50"/>
      <w:r>
        <w:t xml:space="preserve">EIDESSTATTLICHE ERKLÄRUNG </w:t>
      </w:r>
    </w:p>
    <w:p w14:paraId="0E566659" w14:textId="77777777" w:rsidR="006F34A0" w:rsidRPr="00DC5AC7" w:rsidRDefault="006F34A0" w:rsidP="006F34A0">
      <w:pPr>
        <w:autoSpaceDE w:val="0"/>
        <w:autoSpaceDN w:val="0"/>
        <w:adjustRightInd w:val="0"/>
        <w:rPr>
          <w:sz w:val="6"/>
        </w:rPr>
      </w:pPr>
    </w:p>
    <w:p w14:paraId="23A11B08" w14:textId="11CFD200" w:rsidR="006F34A0" w:rsidRDefault="006F34A0" w:rsidP="006F34A0">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w:t>
      </w:r>
      <w:r w:rsidR="00F52C0A">
        <w:t>, wenn kein Sperrvermerk vorliegt</w:t>
      </w:r>
      <w:r>
        <w:t>.</w:t>
      </w:r>
      <w:bookmarkEnd w:id="17"/>
    </w:p>
    <w:p w14:paraId="7696CC4F" w14:textId="77777777" w:rsidR="00F52C0A" w:rsidRDefault="00F52C0A" w:rsidP="006F34A0"/>
    <w:p w14:paraId="1228DAB4" w14:textId="77777777" w:rsidR="006F34A0" w:rsidRDefault="006F34A0" w:rsidP="006F34A0">
      <w:pPr>
        <w:ind w:left="284"/>
      </w:pPr>
      <w:r>
        <w:tab/>
      </w:r>
      <w:r>
        <w:tab/>
      </w:r>
      <w:r>
        <w:tab/>
      </w:r>
      <w:r>
        <w:tab/>
      </w:r>
      <w:r>
        <w:tab/>
      </w:r>
      <w:r>
        <w:tab/>
      </w:r>
      <w:r>
        <w:tab/>
      </w:r>
    </w:p>
    <w:tbl>
      <w:tblPr>
        <w:tblStyle w:val="TableGrid"/>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6F34A0" w14:paraId="08EDD22E" w14:textId="77777777">
        <w:tc>
          <w:tcPr>
            <w:tcW w:w="3227" w:type="dxa"/>
            <w:tcBorders>
              <w:top w:val="single" w:sz="4" w:space="0" w:color="auto"/>
              <w:left w:val="nil"/>
              <w:bottom w:val="nil"/>
              <w:right w:val="nil"/>
            </w:tcBorders>
            <w:hideMark/>
          </w:tcPr>
          <w:p w14:paraId="445AE35D" w14:textId="77777777" w:rsidR="006F34A0" w:rsidRDefault="006F34A0">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6DD1348F" w14:textId="77777777" w:rsidR="006F34A0" w:rsidRDefault="006F34A0">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0DDA409F" w14:textId="77777777" w:rsidR="006F34A0" w:rsidRDefault="006F34A0">
            <w:pPr>
              <w:spacing w:after="200"/>
              <w:ind w:left="284"/>
              <w:rPr>
                <w:rFonts w:ascii="Times New Roman" w:hAnsi="Times New Roman" w:cs="Times New Roman"/>
              </w:rPr>
            </w:pPr>
            <w:r>
              <w:rPr>
                <w:rFonts w:ascii="Times New Roman" w:hAnsi="Times New Roman" w:cs="Times New Roman"/>
              </w:rPr>
              <w:t xml:space="preserve">Verfasser  1                                                      </w:t>
            </w:r>
          </w:p>
        </w:tc>
        <w:bookmarkEnd w:id="18"/>
        <w:bookmarkEnd w:id="19"/>
      </w:tr>
    </w:tbl>
    <w:p w14:paraId="26A4EDF4" w14:textId="77777777" w:rsidR="006F34A0" w:rsidRDefault="006F34A0" w:rsidP="006F34A0">
      <w:pPr>
        <w:suppressAutoHyphens w:val="0"/>
        <w:spacing w:after="0" w:line="240" w:lineRule="auto"/>
        <w:jc w:val="left"/>
      </w:pPr>
    </w:p>
    <w:p w14:paraId="204968CF" w14:textId="77777777" w:rsidR="00E06C6A" w:rsidRDefault="00E06C6A" w:rsidP="006F34A0">
      <w:pPr>
        <w:suppressAutoHyphens w:val="0"/>
        <w:spacing w:after="0" w:line="240" w:lineRule="auto"/>
        <w:jc w:val="left"/>
      </w:pPr>
    </w:p>
    <w:tbl>
      <w:tblPr>
        <w:tblStyle w:val="TableGrid"/>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E06C6A" w14:paraId="0D73A3C2" w14:textId="77777777">
        <w:tc>
          <w:tcPr>
            <w:tcW w:w="3227" w:type="dxa"/>
            <w:tcBorders>
              <w:top w:val="single" w:sz="4" w:space="0" w:color="auto"/>
              <w:left w:val="nil"/>
              <w:bottom w:val="nil"/>
              <w:right w:val="nil"/>
            </w:tcBorders>
            <w:hideMark/>
          </w:tcPr>
          <w:p w14:paraId="3B468565" w14:textId="77777777" w:rsidR="00E06C6A" w:rsidRDefault="00E06C6A">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1B785660" w14:textId="77777777" w:rsidR="00E06C6A" w:rsidRDefault="00E06C6A">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72965CD1" w14:textId="77777777" w:rsidR="00E06C6A" w:rsidRDefault="00E06C6A">
            <w:pPr>
              <w:spacing w:after="200"/>
              <w:ind w:left="284"/>
              <w:rPr>
                <w:rFonts w:ascii="Times New Roman" w:hAnsi="Times New Roman" w:cs="Times New Roman"/>
              </w:rPr>
            </w:pPr>
            <w:r>
              <w:rPr>
                <w:rFonts w:ascii="Times New Roman" w:hAnsi="Times New Roman" w:cs="Times New Roman"/>
              </w:rPr>
              <w:t>Verfasser</w:t>
            </w:r>
            <w:r w:rsidR="001A1570">
              <w:rPr>
                <w:rFonts w:ascii="Times New Roman" w:hAnsi="Times New Roman" w:cs="Times New Roman"/>
              </w:rPr>
              <w:t>in  2</w:t>
            </w:r>
            <w:r>
              <w:rPr>
                <w:rFonts w:ascii="Times New Roman" w:hAnsi="Times New Roman" w:cs="Times New Roman"/>
              </w:rPr>
              <w:t xml:space="preserve">                                                      </w:t>
            </w:r>
          </w:p>
        </w:tc>
      </w:tr>
    </w:tbl>
    <w:p w14:paraId="285DF742" w14:textId="77777777" w:rsidR="006F34A0" w:rsidRDefault="001A1570" w:rsidP="006F34A0">
      <w:pPr>
        <w:suppressAutoHyphens w:val="0"/>
        <w:spacing w:after="0" w:line="240" w:lineRule="auto"/>
        <w:jc w:val="left"/>
      </w:pPr>
      <w:r>
        <w:t>…</w:t>
      </w:r>
      <w:r w:rsidR="006F34A0">
        <w:br w:type="page"/>
      </w:r>
    </w:p>
    <w:p w14:paraId="4B21FDF9" w14:textId="77777777" w:rsidR="00A454B1" w:rsidRDefault="00A454B1">
      <w:pPr>
        <w:suppressAutoHyphens w:val="0"/>
        <w:spacing w:after="0" w:line="240" w:lineRule="auto"/>
        <w:jc w:val="left"/>
        <w:sectPr w:rsidR="00A454B1" w:rsidSect="007040E0">
          <w:headerReference w:type="default" r:id="rId24"/>
          <w:footerReference w:type="default" r:id="rId25"/>
          <w:pgSz w:w="11906" w:h="16838"/>
          <w:pgMar w:top="1418" w:right="1418" w:bottom="1418" w:left="1701" w:header="720" w:footer="720" w:gutter="0"/>
          <w:pgNumType w:start="1"/>
          <w:cols w:space="708"/>
          <w:docGrid w:linePitch="360"/>
        </w:sectPr>
      </w:pPr>
    </w:p>
    <w:p w14:paraId="72190BBA" w14:textId="77777777" w:rsidR="00AC1E1C" w:rsidRDefault="00AC1E1C">
      <w:pPr>
        <w:suppressAutoHyphens w:val="0"/>
        <w:spacing w:after="0" w:line="240" w:lineRule="auto"/>
        <w:jc w:val="left"/>
        <w:rPr>
          <w:b/>
          <w:smallCaps/>
          <w:sz w:val="32"/>
        </w:rPr>
      </w:pPr>
    </w:p>
    <w:p w14:paraId="45E3C958" w14:textId="77777777" w:rsidR="00895840" w:rsidRDefault="00895840" w:rsidP="009F40A9">
      <w:pPr>
        <w:pStyle w:val="Heading1"/>
        <w:numPr>
          <w:ilvl w:val="0"/>
          <w:numId w:val="40"/>
        </w:numPr>
        <w:ind w:left="426" w:hanging="426"/>
      </w:pPr>
      <w:bookmarkStart w:id="20" w:name="_Toc343525872"/>
      <w:bookmarkStart w:id="21" w:name="_Toc531171716"/>
      <w:bookmarkEnd w:id="6"/>
      <w:r>
        <w:t>Abbildungsverzeichnis</w:t>
      </w:r>
      <w:bookmarkEnd w:id="20"/>
      <w:bookmarkEnd w:id="21"/>
    </w:p>
    <w:p w14:paraId="4EB008AA" w14:textId="77777777" w:rsidR="00383FC2" w:rsidRPr="00CD1327" w:rsidRDefault="00383FC2">
      <w:pPr>
        <w:pStyle w:val="TableofFigure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w:t>
        </w:r>
        <w:r w:rsidR="00DB3DBA">
          <w:rPr>
            <w:rStyle w:val="Hyperlink"/>
            <w:noProof/>
            <w:color w:val="auto"/>
            <w:lang w:val="de-AT"/>
          </w:rPr>
          <w:t>g 1: XYZ</w:t>
        </w:r>
      </w:hyperlink>
      <w:hyperlink w:anchor="_Toc415201720" w:history="1">
        <w:r w:rsidR="00FE2F90">
          <w:tab/>
          <w:t>vi</w:t>
        </w:r>
      </w:hyperlink>
    </w:p>
    <w:p w14:paraId="5249377A" w14:textId="77777777" w:rsidR="00383FC2" w:rsidRPr="00CD1327" w:rsidRDefault="005C4905">
      <w:pPr>
        <w:pStyle w:val="TableofFigure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w:t>
        </w:r>
        <w:r w:rsidR="00DB3DBA">
          <w:rPr>
            <w:rStyle w:val="Hyperlink"/>
            <w:noProof/>
            <w:color w:val="auto"/>
          </w:rPr>
          <w:t>ABC</w:t>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hyperlink w:anchor="_Toc415201721" w:history="1">
          <w:r w:rsidR="00FE2F90">
            <w:tab/>
            <w:t>VI</w:t>
          </w:r>
        </w:hyperlink>
        <w:r w:rsidR="00933DDB">
          <w:rPr>
            <w:b/>
            <w:bCs/>
            <w:noProof/>
            <w:webHidden/>
          </w:rPr>
          <w:t>.</w:t>
        </w:r>
        <w:r w:rsidR="00383FC2" w:rsidRPr="00CD1327">
          <w:rPr>
            <w:noProof/>
            <w:webHidden/>
          </w:rPr>
          <w:fldChar w:fldCharType="end"/>
        </w:r>
      </w:hyperlink>
    </w:p>
    <w:p w14:paraId="5DE2155E" w14:textId="77777777" w:rsidR="00853F61" w:rsidRDefault="00383FC2" w:rsidP="00853F61">
      <w:r w:rsidRPr="00CD1327">
        <w:fldChar w:fldCharType="end"/>
      </w:r>
    </w:p>
    <w:p w14:paraId="455A8D04" w14:textId="77777777" w:rsidR="00853F61" w:rsidRDefault="00853F61" w:rsidP="000E17B2">
      <w:pPr>
        <w:pStyle w:val="Heading1"/>
        <w:numPr>
          <w:ilvl w:val="0"/>
          <w:numId w:val="26"/>
        </w:numPr>
      </w:pPr>
      <w:bookmarkStart w:id="22" w:name="_Toc343525873"/>
      <w:bookmarkStart w:id="23" w:name="_Toc531171717"/>
      <w:r>
        <w:t>Tabellenverzeichnis</w:t>
      </w:r>
      <w:bookmarkEnd w:id="22"/>
      <w:bookmarkEnd w:id="23"/>
    </w:p>
    <w:p w14:paraId="3DE0B270" w14:textId="77777777" w:rsidR="009F40A9" w:rsidRPr="003D37A8" w:rsidRDefault="009F40A9">
      <w:pPr>
        <w:pStyle w:val="TableofFigure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933DDB">
          <w:rPr>
            <w:noProof/>
            <w:webHidden/>
          </w:rPr>
          <w:t>IV</w:t>
        </w:r>
        <w:r w:rsidRPr="00CD1327">
          <w:rPr>
            <w:noProof/>
            <w:webHidden/>
          </w:rPr>
          <w:fldChar w:fldCharType="end"/>
        </w:r>
      </w:hyperlink>
    </w:p>
    <w:p w14:paraId="702A4050" w14:textId="77777777" w:rsidR="00853F61" w:rsidRPr="00853F61" w:rsidRDefault="009F40A9" w:rsidP="00853F61">
      <w:r>
        <w:fldChar w:fldCharType="end"/>
      </w:r>
    </w:p>
    <w:p w14:paraId="1FF21DCC" w14:textId="77777777" w:rsidR="00772FD0" w:rsidRPr="00D46FDD" w:rsidRDefault="00BC0456" w:rsidP="00D46FDD">
      <w:pPr>
        <w:pStyle w:val="Heading1"/>
        <w:numPr>
          <w:ilvl w:val="0"/>
          <w:numId w:val="28"/>
        </w:numPr>
        <w:tabs>
          <w:tab w:val="left" w:pos="432"/>
        </w:tabs>
      </w:pPr>
      <w:bookmarkStart w:id="24" w:name="_Toc343525874"/>
      <w:bookmarkStart w:id="25" w:name="_Toc531171718"/>
      <w:r>
        <w:t>Literaturverzeichnis</w:t>
      </w:r>
      <w:bookmarkEnd w:id="24"/>
      <w:bookmarkEnd w:id="25"/>
    </w:p>
    <w:p w14:paraId="266DE1C5" w14:textId="77777777" w:rsidR="009F2D74" w:rsidRPr="009F2D74" w:rsidRDefault="009F2D74">
      <w:pPr>
        <w:rPr>
          <w:color w:val="0000FF"/>
        </w:rPr>
      </w:pPr>
      <w:r w:rsidRPr="009F2D74">
        <w:rPr>
          <w:color w:val="0000FF"/>
        </w:rPr>
        <w:t>(in alphabetischer Reihenfolge geordnet nach Nachname)</w:t>
      </w:r>
    </w:p>
    <w:p w14:paraId="607B010E" w14:textId="77777777" w:rsidR="00BC0456" w:rsidRDefault="00BC0456">
      <w:pPr>
        <w:rPr>
          <w:color w:val="0000FF"/>
          <w:lang w:val="en-GB"/>
        </w:rPr>
      </w:pPr>
      <w:r>
        <w:rPr>
          <w:color w:val="0000FF"/>
          <w:lang w:val="en-GB"/>
        </w:rPr>
        <w:t>Beispiele:</w:t>
      </w:r>
    </w:p>
    <w:bookmarkStart w:id="26" w:name="_Toc415170264" w:displacedByCustomXml="next"/>
    <w:bookmarkStart w:id="27" w:name="_Toc343525875" w:displacedByCustomXml="next"/>
    <w:sdt>
      <w:sdtPr>
        <w:rPr>
          <w:b w:val="0"/>
          <w:smallCaps w:val="0"/>
          <w:sz w:val="24"/>
        </w:rPr>
        <w:id w:val="7413064"/>
        <w:docPartObj>
          <w:docPartGallery w:val="Bibliographies"/>
          <w:docPartUnique/>
        </w:docPartObj>
      </w:sdtPr>
      <w:sdtEndPr>
        <w:rPr>
          <w:color w:val="0033CC"/>
          <w:szCs w:val="24"/>
        </w:rPr>
      </w:sdtEndPr>
      <w:sdtContent>
        <w:bookmarkEnd w:id="27" w:displacedByCustomXml="prev"/>
        <w:bookmarkEnd w:id="26" w:displacedByCustomXml="prev"/>
        <w:p w14:paraId="69E462A8" w14:textId="77777777" w:rsidR="0019611C" w:rsidRPr="00D46FDD" w:rsidRDefault="0019611C" w:rsidP="000C5BF9">
          <w:pPr>
            <w:pStyle w:val="Heading1"/>
            <w:numPr>
              <w:ilvl w:val="0"/>
              <w:numId w:val="0"/>
            </w:numPr>
            <w:rPr>
              <w:color w:val="0000FF"/>
            </w:rPr>
          </w:pPr>
        </w:p>
        <w:sdt>
          <w:sdtPr>
            <w:rPr>
              <w:color w:val="0000FF"/>
              <w:lang w:val="de-DE"/>
            </w:rPr>
            <w:id w:val="111145805"/>
            <w:bibliography/>
          </w:sdtPr>
          <w:sdtEndPr>
            <w:rPr>
              <w:szCs w:val="24"/>
            </w:rPr>
          </w:sdtEndPr>
          <w:sdtContent>
            <w:p w14:paraId="79A9A86F" w14:textId="77777777" w:rsidR="00C01E70" w:rsidRPr="00D46FDD" w:rsidRDefault="009F40A9" w:rsidP="00C01E70">
              <w:pPr>
                <w:pStyle w:val="Bibliography"/>
                <w:rPr>
                  <w:color w:val="0000FF"/>
                  <w:sz w:val="20"/>
                  <w:lang w:val="de-DE"/>
                </w:rPr>
              </w:pPr>
              <w:r w:rsidRPr="00D46FDD">
                <w:rPr>
                  <w:color w:val="0000FF"/>
                  <w:sz w:val="20"/>
                  <w:lang w:val="de-DE"/>
                </w:rPr>
                <w:t xml:space="preserve"> </w:t>
              </w:r>
              <w:r w:rsidR="00C01E70" w:rsidRPr="00D46FDD">
                <w:rPr>
                  <w:color w:val="0000FF"/>
                  <w:sz w:val="20"/>
                  <w:lang w:val="de-DE"/>
                </w:rPr>
                <w:t>(Übernommen aus dem Leitfaden des BMBF Reife- und Diplomprüfungen März 2014)</w:t>
              </w:r>
            </w:p>
            <w:p w14:paraId="7CAFAF9E" w14:textId="77777777" w:rsidR="001A1570" w:rsidRDefault="00C01E70" w:rsidP="001A1570">
              <w:pPr>
                <w:pStyle w:val="Bibliography"/>
                <w:numPr>
                  <w:ilvl w:val="0"/>
                  <w:numId w:val="48"/>
                </w:numPr>
                <w:ind w:left="284"/>
                <w:rPr>
                  <w:color w:val="0000FF"/>
                  <w:sz w:val="20"/>
                  <w:lang w:val="de-DE"/>
                </w:rPr>
              </w:pPr>
              <w:r w:rsidRPr="00D46FDD">
                <w:rPr>
                  <w:color w:val="0000FF"/>
                  <w:sz w:val="20"/>
                  <w:lang w:val="de-DE"/>
                </w:rPr>
                <w:t>Werke eines Autors</w:t>
              </w:r>
              <w:r w:rsidR="002735A8">
                <w:rPr>
                  <w:color w:val="0000FF"/>
                  <w:sz w:val="20"/>
                  <w:lang w:val="de-DE"/>
                </w:rPr>
                <w:t>:</w:t>
              </w:r>
            </w:p>
            <w:p w14:paraId="7AF145FE" w14:textId="77777777" w:rsidR="001A1570" w:rsidRDefault="00C01E70" w:rsidP="001A1570">
              <w:pPr>
                <w:pStyle w:val="Bibliography"/>
                <w:ind w:left="720" w:firstLine="0"/>
                <w:rPr>
                  <w:color w:val="0000FF"/>
                  <w:sz w:val="20"/>
                  <w:lang w:val="de-DE"/>
                </w:rPr>
              </w:pPr>
              <w:r w:rsidRPr="001A1570">
                <w:rPr>
                  <w:color w:val="0000FF"/>
                  <w:sz w:val="20"/>
                  <w:lang w:val="de-DE"/>
                </w:rPr>
                <w:t xml:space="preserve"> Nachname, Vorname: Titel. Untertitel. - Verlagsort: Verlag, Jahr. </w:t>
              </w:r>
            </w:p>
            <w:p w14:paraId="15171C62" w14:textId="77777777" w:rsidR="00C01E70" w:rsidRPr="001A1570" w:rsidRDefault="00C01E70" w:rsidP="001A1570">
              <w:pPr>
                <w:pStyle w:val="Bibliography"/>
                <w:ind w:left="720" w:firstLine="0"/>
                <w:rPr>
                  <w:color w:val="0000FF"/>
                  <w:sz w:val="20"/>
                  <w:lang w:val="de-DE"/>
                </w:rPr>
              </w:pPr>
              <w:r w:rsidRPr="001A1570">
                <w:rPr>
                  <w:color w:val="0000FF"/>
                  <w:sz w:val="20"/>
                  <w:lang w:val="de-DE"/>
                </w:rPr>
                <w:t xml:space="preserve">Nachname, Vorname: Titel. Untertitel. Auflage - Verlagsort: Verlag, Jahr. </w:t>
              </w:r>
            </w:p>
            <w:p w14:paraId="32A89FDD" w14:textId="77777777" w:rsidR="001A1570" w:rsidRDefault="00C01E70" w:rsidP="00C01E70">
              <w:pPr>
                <w:pStyle w:val="Bibliography"/>
                <w:rPr>
                  <w:color w:val="0000FF"/>
                  <w:sz w:val="20"/>
                  <w:lang w:val="de-DE"/>
                </w:rPr>
              </w:pPr>
              <w:r w:rsidRPr="00D46FDD">
                <w:rPr>
                  <w:color w:val="0000FF"/>
                  <w:sz w:val="20"/>
                  <w:lang w:val="de-DE"/>
                </w:rPr>
                <w:t xml:space="preserve">Beispiele: </w:t>
              </w:r>
            </w:p>
            <w:p w14:paraId="0A09A6F9" w14:textId="77777777" w:rsidR="001A1570" w:rsidRDefault="00C01E70" w:rsidP="001A1570">
              <w:pPr>
                <w:pStyle w:val="Bibliography"/>
                <w:ind w:left="709" w:firstLine="29"/>
                <w:rPr>
                  <w:color w:val="0000FF"/>
                  <w:sz w:val="20"/>
                  <w:lang w:val="de-DE"/>
                </w:rPr>
              </w:pPr>
              <w:r w:rsidRPr="00D46FDD">
                <w:rPr>
                  <w:color w:val="0000FF"/>
                  <w:sz w:val="20"/>
                  <w:lang w:val="de-DE"/>
                </w:rPr>
                <w:t xml:space="preserve">Sandgruber, Roman: Bittersüße Genüsse. Kulturgeschichte der Genußmittel. – Wien: Böhlau, 1986. </w:t>
              </w:r>
            </w:p>
            <w:p w14:paraId="2F574F16" w14:textId="77777777" w:rsidR="00C01E70" w:rsidRPr="00D46FDD" w:rsidRDefault="00C01E70" w:rsidP="001A1570">
              <w:pPr>
                <w:pStyle w:val="Bibliography"/>
                <w:ind w:left="709" w:firstLine="29"/>
                <w:rPr>
                  <w:color w:val="0000FF"/>
                  <w:sz w:val="20"/>
                  <w:lang w:val="de-DE"/>
                </w:rPr>
              </w:pPr>
              <w:r w:rsidRPr="00D46FDD">
                <w:rPr>
                  <w:color w:val="0000FF"/>
                  <w:sz w:val="20"/>
                  <w:lang w:val="de-DE"/>
                </w:rPr>
                <w:t xml:space="preserve">Messmer, Hans-Peter: PC-Hardwarebuch. Aufbau, Funktionsweise, Programmierung. Ein Handbuch nicht nur für Profis. 2. Aufl. - Bonn: Addison-Wesley, 1993. </w:t>
              </w:r>
            </w:p>
            <w:p w14:paraId="4381D469" w14:textId="77777777" w:rsidR="001A1570" w:rsidRDefault="002735A8" w:rsidP="001A1570">
              <w:pPr>
                <w:pStyle w:val="Bibliography"/>
                <w:numPr>
                  <w:ilvl w:val="0"/>
                  <w:numId w:val="48"/>
                </w:numPr>
                <w:ind w:left="284"/>
                <w:rPr>
                  <w:color w:val="0000FF"/>
                  <w:sz w:val="20"/>
                  <w:lang w:val="de-DE"/>
                </w:rPr>
              </w:pPr>
              <w:r>
                <w:rPr>
                  <w:color w:val="0000FF"/>
                  <w:sz w:val="20"/>
                  <w:lang w:val="de-DE"/>
                </w:rPr>
                <w:t>Werke mehrerer Autoren:</w:t>
              </w:r>
            </w:p>
            <w:p w14:paraId="66BE9CAE" w14:textId="77777777" w:rsidR="00C01E70" w:rsidRPr="00D46FDD" w:rsidRDefault="00C01E70" w:rsidP="001A1570">
              <w:pPr>
                <w:pStyle w:val="Bibliography"/>
                <w:ind w:left="720" w:firstLine="0"/>
                <w:rPr>
                  <w:color w:val="0000FF"/>
                  <w:sz w:val="20"/>
                  <w:lang w:val="de-DE"/>
                </w:rPr>
              </w:pPr>
              <w:r w:rsidRPr="00D46FDD">
                <w:rPr>
                  <w:color w:val="0000FF"/>
                  <w:sz w:val="20"/>
                  <w:lang w:val="de-DE"/>
                </w:rPr>
                <w:t xml:space="preserve">Nachname, Vorname; Nachname, Vorname; Nachname, Vorname: Titel. Untertitel. Auflage - Verlagsort: Verlag, Jahr. </w:t>
              </w:r>
            </w:p>
            <w:p w14:paraId="398DA590" w14:textId="77777777" w:rsidR="001A1570" w:rsidRDefault="00C01E70" w:rsidP="00C01E70">
              <w:pPr>
                <w:pStyle w:val="Bibliography"/>
                <w:rPr>
                  <w:color w:val="0000FF"/>
                  <w:sz w:val="20"/>
                  <w:lang w:val="de-DE"/>
                </w:rPr>
              </w:pPr>
              <w:r w:rsidRPr="00D46FDD">
                <w:rPr>
                  <w:color w:val="0000FF"/>
                  <w:sz w:val="20"/>
                  <w:lang w:val="de-DE"/>
                </w:rPr>
                <w:t xml:space="preserve">Beispiel: </w:t>
              </w:r>
            </w:p>
            <w:p w14:paraId="0A1563CD" w14:textId="77777777" w:rsidR="00C01E70" w:rsidRPr="00D46FDD" w:rsidRDefault="00C01E70" w:rsidP="001A1570">
              <w:pPr>
                <w:pStyle w:val="Bibliography"/>
                <w:ind w:left="709" w:firstLine="0"/>
                <w:rPr>
                  <w:color w:val="0000FF"/>
                  <w:sz w:val="20"/>
                  <w:lang w:val="de-DE"/>
                </w:rPr>
              </w:pPr>
              <w:r w:rsidRPr="00D46FDD">
                <w:rPr>
                  <w:color w:val="0000FF"/>
                  <w:sz w:val="20"/>
                  <w:lang w:val="de-DE"/>
                </w:rPr>
                <w:t>Bauer, Leonhard; Matis, Herbert: Geburt der Neuzeit. Vom Feudalsyst</w:t>
              </w:r>
              <w:r w:rsidR="001A1570">
                <w:rPr>
                  <w:color w:val="0000FF"/>
                  <w:sz w:val="20"/>
                  <w:lang w:val="de-DE"/>
                </w:rPr>
                <w:t>em zur Marktgesellschaft. - Mün</w:t>
              </w:r>
              <w:r w:rsidRPr="00D46FDD">
                <w:rPr>
                  <w:color w:val="0000FF"/>
                  <w:sz w:val="20"/>
                  <w:lang w:val="de-DE"/>
                </w:rPr>
                <w:t>chen: Deutscher Taschenbuch Verlag, 1988.</w:t>
              </w:r>
            </w:p>
            <w:p w14:paraId="71A264D2" w14:textId="77777777" w:rsidR="001A1570" w:rsidRDefault="00C01E70" w:rsidP="001A1570">
              <w:pPr>
                <w:pStyle w:val="Bibliography"/>
                <w:numPr>
                  <w:ilvl w:val="0"/>
                  <w:numId w:val="48"/>
                </w:numPr>
                <w:ind w:left="284"/>
                <w:rPr>
                  <w:color w:val="0000FF"/>
                  <w:sz w:val="20"/>
                  <w:lang w:val="de-DE"/>
                </w:rPr>
              </w:pPr>
              <w:r w:rsidRPr="00D46FDD">
                <w:rPr>
                  <w:color w:val="0000FF"/>
                  <w:sz w:val="20"/>
                  <w:lang w:val="de-DE"/>
                </w:rPr>
                <w:t>Sammelwerke, Anthologien, CD-ROM mit Herausgeber</w:t>
              </w:r>
              <w:r w:rsidR="001A1570">
                <w:rPr>
                  <w:color w:val="0000FF"/>
                  <w:sz w:val="20"/>
                  <w:lang w:val="de-DE"/>
                </w:rPr>
                <w:t>:</w:t>
              </w:r>
            </w:p>
            <w:p w14:paraId="7E02B2B6" w14:textId="77777777" w:rsidR="00C01E70" w:rsidRPr="00D46FDD" w:rsidRDefault="00C01E70" w:rsidP="001A1570">
              <w:pPr>
                <w:pStyle w:val="Bibliography"/>
                <w:ind w:left="720" w:firstLine="0"/>
                <w:rPr>
                  <w:color w:val="0000FF"/>
                  <w:sz w:val="20"/>
                  <w:lang w:val="de-DE"/>
                </w:rPr>
              </w:pPr>
              <w:r w:rsidRPr="00D46FDD">
                <w:rPr>
                  <w:color w:val="0000FF"/>
                  <w:sz w:val="20"/>
                  <w:lang w:val="de-DE"/>
                </w:rPr>
                <w:t xml:space="preserve">Nachname, Vorname (Herausgeber): Titel. Untertitel. Auflage - Verlagsort: Verlag, Jahr. Nachname, Vorname: Titel. Untertitel. In: Nachname, Vorname (Herausgeber): Titel. Untertitel. Auflage - Verlagsort: Verlag, Jahr. </w:t>
              </w:r>
            </w:p>
            <w:p w14:paraId="488EFC02" w14:textId="77777777" w:rsidR="001A1570" w:rsidRDefault="00C01E70" w:rsidP="00C01E70">
              <w:pPr>
                <w:pStyle w:val="Bibliography"/>
                <w:rPr>
                  <w:color w:val="0000FF"/>
                  <w:sz w:val="20"/>
                  <w:lang w:val="de-DE"/>
                </w:rPr>
              </w:pPr>
              <w:r w:rsidRPr="00D46FDD">
                <w:rPr>
                  <w:color w:val="0000FF"/>
                  <w:sz w:val="20"/>
                  <w:lang w:val="de-DE"/>
                </w:rPr>
                <w:t xml:space="preserve">Beispiele: </w:t>
              </w:r>
            </w:p>
            <w:p w14:paraId="3066B75D" w14:textId="77777777" w:rsidR="001A1570" w:rsidRDefault="00C01E70" w:rsidP="001A1570">
              <w:pPr>
                <w:pStyle w:val="Bibliography"/>
                <w:ind w:left="709" w:firstLine="0"/>
                <w:rPr>
                  <w:color w:val="0000FF"/>
                  <w:sz w:val="20"/>
                  <w:lang w:val="de-DE"/>
                </w:rPr>
              </w:pPr>
              <w:r w:rsidRPr="00D46FDD">
                <w:rPr>
                  <w:color w:val="0000FF"/>
                  <w:sz w:val="20"/>
                  <w:lang w:val="de-DE"/>
                </w:rPr>
                <w:t xml:space="preserve">Popp, Georg (Hg.): Die Großen der Welt. Von Echnaton bis Gutenberg. 3. Aufl. - Würzburg: Arena, 1979. </w:t>
              </w:r>
            </w:p>
            <w:p w14:paraId="6F952E11" w14:textId="77777777" w:rsidR="00C01E70" w:rsidRPr="00D46FDD" w:rsidRDefault="00C01E70" w:rsidP="001A1570">
              <w:pPr>
                <w:pStyle w:val="Bibliography"/>
                <w:ind w:left="709" w:firstLine="29"/>
                <w:rPr>
                  <w:color w:val="0000FF"/>
                  <w:sz w:val="20"/>
                  <w:lang w:val="de-DE"/>
                </w:rPr>
              </w:pPr>
              <w:r w:rsidRPr="00D46FDD">
                <w:rPr>
                  <w:color w:val="0000FF"/>
                  <w:sz w:val="20"/>
                  <w:lang w:val="de-DE"/>
                </w:rPr>
                <w:t>Killik, John R.: Die industrielle Revolution in den Vereinigten Staaten. I</w:t>
              </w:r>
              <w:r w:rsidR="001A1570">
                <w:rPr>
                  <w:color w:val="0000FF"/>
                  <w:sz w:val="20"/>
                  <w:lang w:val="de-DE"/>
                </w:rPr>
                <w:t xml:space="preserve">n: Adams, Willi Paul (Hg.): Die </w:t>
              </w:r>
              <w:r w:rsidRPr="00D46FDD">
                <w:rPr>
                  <w:color w:val="0000FF"/>
                  <w:sz w:val="20"/>
                  <w:lang w:val="de-DE"/>
                </w:rPr>
                <w:t xml:space="preserve">Vereinigten Staaten von Amerika. Fischer Weltgeschichte Bd. 30. - Frankfurt am Main: Fischer Taschenbuch Verlag, 1977. Killy, Walther (Hg.): Literatur Lexikon. Autoren u. Werke deutscher Sprache. – München: Bertelsmann, 1999. (Digitale Bibliothek, 2) </w:t>
              </w:r>
            </w:p>
            <w:p w14:paraId="491546B9" w14:textId="77777777" w:rsidR="001A1570" w:rsidRDefault="00C01E70" w:rsidP="001A1570">
              <w:pPr>
                <w:pStyle w:val="Bibliography"/>
                <w:numPr>
                  <w:ilvl w:val="0"/>
                  <w:numId w:val="48"/>
                </w:numPr>
                <w:ind w:left="284"/>
                <w:rPr>
                  <w:color w:val="0000FF"/>
                  <w:sz w:val="20"/>
                  <w:lang w:val="de-DE"/>
                </w:rPr>
              </w:pPr>
              <w:r w:rsidRPr="00D46FDD">
                <w:rPr>
                  <w:color w:val="0000FF"/>
                  <w:sz w:val="20"/>
                  <w:lang w:val="de-DE"/>
                </w:rPr>
                <w:t>Mehrbändige Werke</w:t>
              </w:r>
              <w:r w:rsidR="001A1570">
                <w:rPr>
                  <w:color w:val="0000FF"/>
                  <w:sz w:val="20"/>
                  <w:lang w:val="de-DE"/>
                </w:rPr>
                <w:t>:</w:t>
              </w:r>
            </w:p>
            <w:p w14:paraId="50470D7C" w14:textId="77777777" w:rsidR="00C01E70" w:rsidRPr="00D46FDD" w:rsidRDefault="00C01E70" w:rsidP="001A1570">
              <w:pPr>
                <w:pStyle w:val="Bibliography"/>
                <w:ind w:left="720" w:firstLine="0"/>
                <w:rPr>
                  <w:color w:val="0000FF"/>
                  <w:sz w:val="20"/>
                  <w:lang w:val="de-DE"/>
                </w:rPr>
              </w:pPr>
              <w:r w:rsidRPr="00D46FDD">
                <w:rPr>
                  <w:color w:val="0000FF"/>
                  <w:sz w:val="20"/>
                  <w:lang w:val="de-DE"/>
                </w:rPr>
                <w:t xml:space="preserve"> Nachname, Vorname: Titel. Bd. 3 - Verlagsort: Verlag, Jahr. </w:t>
              </w:r>
            </w:p>
            <w:p w14:paraId="50DD2590" w14:textId="77777777" w:rsidR="001A1570" w:rsidRDefault="00C01E70" w:rsidP="00AC1E1C">
              <w:pPr>
                <w:pStyle w:val="Bibliography"/>
                <w:rPr>
                  <w:color w:val="0000FF"/>
                  <w:sz w:val="20"/>
                  <w:lang w:val="de-DE"/>
                </w:rPr>
              </w:pPr>
              <w:r w:rsidRPr="00D46FDD">
                <w:rPr>
                  <w:color w:val="0000FF"/>
                  <w:sz w:val="20"/>
                  <w:lang w:val="de-DE"/>
                </w:rPr>
                <w:t xml:space="preserve">Beispiel: </w:t>
              </w:r>
            </w:p>
            <w:p w14:paraId="4EF6E525" w14:textId="77777777" w:rsidR="00C01E70" w:rsidRPr="00D46FDD" w:rsidRDefault="00C01E70" w:rsidP="001A1570">
              <w:pPr>
                <w:pStyle w:val="Bibliography"/>
                <w:ind w:left="709" w:hanging="1"/>
                <w:rPr>
                  <w:color w:val="0000FF"/>
                  <w:sz w:val="20"/>
                  <w:lang w:val="de-DE"/>
                </w:rPr>
              </w:pPr>
              <w:r w:rsidRPr="00D46FDD">
                <w:rPr>
                  <w:color w:val="0000FF"/>
                  <w:sz w:val="20"/>
                  <w:lang w:val="de-DE"/>
                </w:rPr>
                <w:t>Zenk, Andreas: Leitfaden für Novell NetWare. Grundlagen und Installation. Bd. 1</w:t>
              </w:r>
              <w:r w:rsidR="001A1570">
                <w:rPr>
                  <w:color w:val="0000FF"/>
                  <w:sz w:val="20"/>
                  <w:lang w:val="de-DE"/>
                </w:rPr>
                <w:t xml:space="preserve"> - Bonn: </w:t>
              </w:r>
              <w:r w:rsidR="00AC1E1C">
                <w:rPr>
                  <w:color w:val="0000FF"/>
                  <w:sz w:val="20"/>
                  <w:lang w:val="de-DE"/>
                </w:rPr>
                <w:t xml:space="preserve">Addison Wesley, 1990. </w:t>
              </w:r>
            </w:p>
            <w:p w14:paraId="70C1A27E" w14:textId="77777777" w:rsidR="001A1570" w:rsidRDefault="00C01E70" w:rsidP="001A1570">
              <w:pPr>
                <w:pStyle w:val="Bibliography"/>
                <w:numPr>
                  <w:ilvl w:val="0"/>
                  <w:numId w:val="48"/>
                </w:numPr>
                <w:ind w:left="284"/>
                <w:rPr>
                  <w:color w:val="0000FF"/>
                  <w:sz w:val="20"/>
                  <w:lang w:val="de-DE"/>
                </w:rPr>
              </w:pPr>
              <w:r w:rsidRPr="00D46FDD">
                <w:rPr>
                  <w:color w:val="0000FF"/>
                  <w:sz w:val="20"/>
                  <w:lang w:val="de-DE"/>
                </w:rPr>
                <w:t>Beiträge in Fachzeitschriften, Zeitungen</w:t>
              </w:r>
              <w:r w:rsidR="001A1570">
                <w:rPr>
                  <w:color w:val="0000FF"/>
                  <w:sz w:val="20"/>
                  <w:lang w:val="de-DE"/>
                </w:rPr>
                <w:t>:</w:t>
              </w:r>
            </w:p>
            <w:p w14:paraId="4F83A4BF" w14:textId="77777777" w:rsidR="00C01E70" w:rsidRPr="00D46FDD" w:rsidRDefault="00C01E70" w:rsidP="001A1570">
              <w:pPr>
                <w:pStyle w:val="Bibliography"/>
                <w:ind w:left="720" w:firstLine="0"/>
                <w:rPr>
                  <w:color w:val="0000FF"/>
                  <w:sz w:val="20"/>
                  <w:lang w:val="de-DE"/>
                </w:rPr>
              </w:pPr>
              <w:r w:rsidRPr="00D46FDD">
                <w:rPr>
                  <w:color w:val="0000FF"/>
                  <w:sz w:val="20"/>
                  <w:lang w:val="de-DE"/>
                </w:rPr>
                <w:t xml:space="preserve">Nachname, Vorname des Autors des bearbeiteten Artikels: Titel des Artikels. In: Titel der Zeitschrift, Heftnummer, Jahrgang, Seite (eventuell: Verlagsort, Verlag). </w:t>
              </w:r>
            </w:p>
            <w:p w14:paraId="08541FA9" w14:textId="77777777" w:rsidR="001A1570" w:rsidRDefault="00C01E70" w:rsidP="00C01E70">
              <w:pPr>
                <w:pStyle w:val="Bibliography"/>
                <w:rPr>
                  <w:color w:val="0000FF"/>
                  <w:sz w:val="20"/>
                  <w:lang w:val="de-DE"/>
                </w:rPr>
              </w:pPr>
              <w:r w:rsidRPr="00D46FDD">
                <w:rPr>
                  <w:color w:val="0000FF"/>
                  <w:sz w:val="20"/>
                  <w:lang w:val="de-DE"/>
                </w:rPr>
                <w:t xml:space="preserve">Beispiel: </w:t>
              </w:r>
            </w:p>
            <w:p w14:paraId="1E4F5BEE" w14:textId="77777777" w:rsidR="00C01E70" w:rsidRPr="00D46FDD" w:rsidRDefault="001A1570" w:rsidP="001A1570">
              <w:pPr>
                <w:pStyle w:val="Bibliography"/>
                <w:ind w:left="709" w:firstLine="0"/>
                <w:rPr>
                  <w:color w:val="0000FF"/>
                  <w:sz w:val="20"/>
                  <w:lang w:val="de-DE"/>
                </w:rPr>
              </w:pPr>
              <w:r>
                <w:rPr>
                  <w:color w:val="0000FF"/>
                  <w:sz w:val="20"/>
                  <w:lang w:val="de-DE"/>
                </w:rPr>
                <w:t xml:space="preserve"> </w:t>
              </w:r>
              <w:r w:rsidR="00C01E70" w:rsidRPr="00D46FDD">
                <w:rPr>
                  <w:color w:val="0000FF"/>
                  <w:sz w:val="20"/>
                  <w:lang w:val="de-DE"/>
                </w:rPr>
                <w:t xml:space="preserve">Beck, Josef: Vorbild Gehirn. Neuronale Netze in der Anwendung. In: Chip, Nr. 7, 1993, Seite 26. - Würzburg: Vogel Verlag. </w:t>
              </w:r>
            </w:p>
            <w:p w14:paraId="65868284" w14:textId="77777777" w:rsidR="00CD1327" w:rsidRDefault="00CD1327" w:rsidP="00C01E70">
              <w:pPr>
                <w:pStyle w:val="Bibliography"/>
                <w:rPr>
                  <w:color w:val="0000FF"/>
                  <w:sz w:val="20"/>
                  <w:lang w:val="de-DE"/>
                </w:rPr>
              </w:pPr>
            </w:p>
            <w:p w14:paraId="7449DF9C" w14:textId="77777777" w:rsidR="00C01E70" w:rsidRPr="00D46FDD" w:rsidRDefault="00C01E70" w:rsidP="00C01E70">
              <w:pPr>
                <w:pStyle w:val="Bibliography"/>
                <w:rPr>
                  <w:color w:val="0000FF"/>
                  <w:sz w:val="20"/>
                  <w:lang w:val="de-DE"/>
                </w:rPr>
              </w:pPr>
              <w:r w:rsidRPr="00D46FDD">
                <w:rPr>
                  <w:color w:val="0000FF"/>
                  <w:sz w:val="20"/>
                  <w:lang w:val="de-DE"/>
                </w:rPr>
                <w:t xml:space="preserve">6. CD-ROM-Lexika </w:t>
              </w:r>
            </w:p>
            <w:p w14:paraId="511465D2" w14:textId="77777777" w:rsidR="001A1570" w:rsidRDefault="00C01E70" w:rsidP="00C01E70">
              <w:pPr>
                <w:pStyle w:val="Bibliography"/>
                <w:rPr>
                  <w:color w:val="0000FF"/>
                  <w:sz w:val="20"/>
                  <w:lang w:val="de-DE"/>
                </w:rPr>
              </w:pPr>
              <w:r w:rsidRPr="00D46FDD">
                <w:rPr>
                  <w:color w:val="0000FF"/>
                  <w:sz w:val="20"/>
                  <w:lang w:val="de-DE"/>
                </w:rPr>
                <w:t xml:space="preserve">Beispiel: </w:t>
              </w:r>
            </w:p>
            <w:p w14:paraId="169316C3" w14:textId="77777777" w:rsidR="00C01E70" w:rsidRPr="00D46FDD" w:rsidRDefault="00C01E70" w:rsidP="001A1570">
              <w:pPr>
                <w:pStyle w:val="Bibliography"/>
                <w:ind w:hanging="539"/>
                <w:rPr>
                  <w:color w:val="0000FF"/>
                  <w:sz w:val="20"/>
                  <w:lang w:val="de-DE"/>
                </w:rPr>
              </w:pPr>
              <w:r w:rsidRPr="00D46FDD">
                <w:rPr>
                  <w:color w:val="0000FF"/>
                  <w:sz w:val="20"/>
                  <w:lang w:val="de-DE"/>
                </w:rPr>
                <w:t>Encarta 2000 - Microsoft 1999.</w:t>
              </w:r>
            </w:p>
            <w:p w14:paraId="23DCF8C7" w14:textId="77777777" w:rsidR="001A1570" w:rsidRDefault="001A1570" w:rsidP="001A1570">
              <w:pPr>
                <w:pStyle w:val="Bibliography"/>
                <w:numPr>
                  <w:ilvl w:val="0"/>
                  <w:numId w:val="48"/>
                </w:numPr>
                <w:ind w:left="284"/>
                <w:rPr>
                  <w:color w:val="0000FF"/>
                  <w:sz w:val="20"/>
                  <w:lang w:val="de-DE"/>
                </w:rPr>
              </w:pPr>
              <w:r>
                <w:rPr>
                  <w:color w:val="0000FF"/>
                  <w:sz w:val="20"/>
                  <w:lang w:val="de-DE"/>
                </w:rPr>
                <w:t>Internet:</w:t>
              </w:r>
            </w:p>
            <w:p w14:paraId="6F40BE23" w14:textId="77777777" w:rsidR="00C01E70" w:rsidRPr="00D46FDD" w:rsidRDefault="00C01E70" w:rsidP="001A1570">
              <w:pPr>
                <w:pStyle w:val="Bibliography"/>
                <w:ind w:left="720" w:firstLine="0"/>
                <w:rPr>
                  <w:color w:val="0000FF"/>
                  <w:sz w:val="20"/>
                  <w:lang w:val="de-DE"/>
                </w:rPr>
              </w:pPr>
              <w:r w:rsidRPr="00D46FDD">
                <w:rPr>
                  <w:color w:val="0000FF"/>
                  <w:sz w:val="20"/>
                  <w:lang w:val="de-DE"/>
                </w:rPr>
                <w:t xml:space="preserve">Nachname, Vorname des Autors: Titel. Online in Internet: URL: www-Adresse, Datum. (Autor und Titel wenn vorhanden, Online in Internet: URL: www-Adresse, Datum auf jeden Fall) </w:t>
              </w:r>
            </w:p>
            <w:p w14:paraId="21CB285F" w14:textId="77777777" w:rsidR="001A1570" w:rsidRDefault="00C01E70" w:rsidP="00C01E70">
              <w:pPr>
                <w:pStyle w:val="Bibliography"/>
                <w:rPr>
                  <w:color w:val="0000FF"/>
                  <w:sz w:val="20"/>
                  <w:lang w:val="de-DE"/>
                </w:rPr>
              </w:pPr>
              <w:r w:rsidRPr="00D46FDD">
                <w:rPr>
                  <w:color w:val="0000FF"/>
                  <w:sz w:val="20"/>
                  <w:lang w:val="de-DE"/>
                </w:rPr>
                <w:t xml:space="preserve">Beispiel: </w:t>
              </w:r>
            </w:p>
            <w:p w14:paraId="09D88E78" w14:textId="77777777" w:rsidR="00C01E70" w:rsidRPr="00D46FDD" w:rsidRDefault="00C01E70" w:rsidP="001A1570">
              <w:pPr>
                <w:pStyle w:val="Bibliography"/>
                <w:ind w:left="709" w:firstLine="29"/>
                <w:rPr>
                  <w:color w:val="0000FF"/>
                  <w:sz w:val="20"/>
                  <w:lang w:val="de-DE"/>
                </w:rPr>
              </w:pPr>
              <w:r w:rsidRPr="00D46FDD">
                <w:rPr>
                  <w:color w:val="0000FF"/>
                  <w:sz w:val="20"/>
                  <w:lang w:val="de-DE"/>
                </w:rPr>
                <w:t xml:space="preserve">Ben Salah, Soia: Religiöser Fundamentalismus in Algerien. Online im Internet: URL: »http://www.hausarbeiten.de/cgi-bin/superRD.pl«, 22.11.2000. Der Weg zur Doppelmonarchie. Online in Internet: URL: http://www.parlinkom.gv.at/pd/doep/d-k1-2. htm, 22.11.2000. </w:t>
              </w:r>
            </w:p>
            <w:p w14:paraId="53DE4FC9" w14:textId="77777777" w:rsidR="002735A8" w:rsidRDefault="00C01E70" w:rsidP="002735A8">
              <w:pPr>
                <w:pStyle w:val="Bibliography"/>
                <w:numPr>
                  <w:ilvl w:val="0"/>
                  <w:numId w:val="48"/>
                </w:numPr>
                <w:ind w:left="284"/>
                <w:rPr>
                  <w:color w:val="0000FF"/>
                  <w:sz w:val="20"/>
                  <w:lang w:val="de-DE"/>
                </w:rPr>
              </w:pPr>
              <w:r w:rsidRPr="00D46FDD">
                <w:rPr>
                  <w:color w:val="0000FF"/>
                  <w:sz w:val="20"/>
                  <w:lang w:val="de-DE"/>
                </w:rPr>
                <w:t>Firmenbroschüren, CD-ROM</w:t>
              </w:r>
              <w:r w:rsidR="002735A8">
                <w:rPr>
                  <w:color w:val="0000FF"/>
                  <w:sz w:val="20"/>
                  <w:lang w:val="de-DE"/>
                </w:rPr>
                <w:t>:</w:t>
              </w:r>
            </w:p>
            <w:p w14:paraId="12A7A2B8" w14:textId="77777777" w:rsidR="00C01E70" w:rsidRPr="00D46FDD" w:rsidRDefault="00C01E70" w:rsidP="002735A8">
              <w:pPr>
                <w:pStyle w:val="Bibliography"/>
                <w:ind w:left="360" w:firstLine="0"/>
                <w:rPr>
                  <w:color w:val="0000FF"/>
                  <w:sz w:val="20"/>
                  <w:lang w:val="de-DE"/>
                </w:rPr>
              </w:pPr>
              <w:r w:rsidRPr="00D46FDD">
                <w:rPr>
                  <w:color w:val="0000FF"/>
                  <w:sz w:val="20"/>
                  <w:lang w:val="de-DE"/>
                </w:rPr>
                <w:t xml:space="preserve"> Werden Inhalte von Firmenunterlagen verwendet, dann ist ebenfalls die Quelle anzugeben. </w:t>
              </w:r>
            </w:p>
            <w:p w14:paraId="441A385F" w14:textId="77777777" w:rsidR="002735A8" w:rsidRDefault="00C01E70" w:rsidP="00C01E70">
              <w:pPr>
                <w:pStyle w:val="Bibliography"/>
                <w:rPr>
                  <w:color w:val="0000FF"/>
                  <w:sz w:val="20"/>
                  <w:lang w:val="de-DE"/>
                </w:rPr>
              </w:pPr>
              <w:r w:rsidRPr="00D46FDD">
                <w:rPr>
                  <w:color w:val="0000FF"/>
                  <w:sz w:val="20"/>
                  <w:lang w:val="de-DE"/>
                </w:rPr>
                <w:t xml:space="preserve">Beispiel: </w:t>
              </w:r>
            </w:p>
            <w:p w14:paraId="3CF171F3" w14:textId="77777777" w:rsidR="00C01E70" w:rsidRPr="00D46FDD" w:rsidRDefault="00C01E70" w:rsidP="002735A8">
              <w:pPr>
                <w:pStyle w:val="Bibliography"/>
                <w:ind w:left="993" w:hanging="539"/>
                <w:rPr>
                  <w:color w:val="0000FF"/>
                  <w:sz w:val="20"/>
                  <w:lang w:val="de-DE"/>
                </w:rPr>
              </w:pPr>
              <w:r w:rsidRPr="00D46FDD">
                <w:rPr>
                  <w:color w:val="0000FF"/>
                  <w:sz w:val="20"/>
                  <w:lang w:val="de-DE"/>
                </w:rPr>
                <w:t xml:space="preserve">Digitale Turbinenregler. Broschüre der Firma VOITH-HYDRO GmbH, 2012. </w:t>
              </w:r>
            </w:p>
            <w:p w14:paraId="15AD3E2A" w14:textId="77777777" w:rsidR="00C01E70" w:rsidRPr="00D46FDD" w:rsidRDefault="00C01E70" w:rsidP="00C01E70">
              <w:pPr>
                <w:pStyle w:val="Bibliography"/>
                <w:rPr>
                  <w:color w:val="0000FF"/>
                  <w:sz w:val="20"/>
                  <w:lang w:val="de-DE"/>
                </w:rPr>
              </w:pPr>
              <w:r w:rsidRPr="00D46FDD">
                <w:rPr>
                  <w:color w:val="0000FF"/>
                  <w:sz w:val="20"/>
                  <w:lang w:val="de-DE"/>
                </w:rPr>
                <w:t>9. Abbildungen, Pläne Werden Abbildungen aus einer fremden Quelle [z.B. Download, S</w:t>
              </w:r>
              <w:r w:rsidR="002735A8">
                <w:rPr>
                  <w:color w:val="0000FF"/>
                  <w:sz w:val="20"/>
                  <w:lang w:val="de-DE"/>
                </w:rPr>
                <w:t xml:space="preserve">cannen] in </w:t>
              </w:r>
              <w:r w:rsidRPr="00D46FDD">
                <w:rPr>
                  <w:color w:val="0000FF"/>
                  <w:sz w:val="20"/>
                  <w:lang w:val="de-DE"/>
                </w:rPr>
                <w:t>die Diplomarbeit eingefügt, so ist unmittelba</w:t>
              </w:r>
              <w:r w:rsidR="002735A8">
                <w:rPr>
                  <w:color w:val="0000FF"/>
                  <w:sz w:val="20"/>
                  <w:lang w:val="de-DE"/>
                </w:rPr>
                <w:t>r darunter die Quelle anzugeben:</w:t>
              </w:r>
              <w:r w:rsidRPr="00D46FDD">
                <w:rPr>
                  <w:color w:val="0000FF"/>
                  <w:sz w:val="20"/>
                  <w:lang w:val="de-DE"/>
                </w:rPr>
                <w:t xml:space="preserve"> </w:t>
              </w:r>
            </w:p>
            <w:p w14:paraId="32367E4A" w14:textId="77777777" w:rsidR="002735A8" w:rsidRDefault="00C01E70" w:rsidP="00C01E70">
              <w:pPr>
                <w:pStyle w:val="Bibliography"/>
                <w:rPr>
                  <w:color w:val="0000FF"/>
                  <w:sz w:val="20"/>
                  <w:lang w:val="de-DE"/>
                </w:rPr>
              </w:pPr>
              <w:r w:rsidRPr="00D46FDD">
                <w:rPr>
                  <w:color w:val="0000FF"/>
                  <w:sz w:val="20"/>
                  <w:lang w:val="de-DE"/>
                </w:rPr>
                <w:t xml:space="preserve">Beispiel: </w:t>
              </w:r>
            </w:p>
            <w:p w14:paraId="6F97BD17" w14:textId="77777777" w:rsidR="00C01E70" w:rsidRPr="00D46FDD" w:rsidRDefault="00C01E70" w:rsidP="002735A8">
              <w:pPr>
                <w:pStyle w:val="Bibliography"/>
                <w:ind w:hanging="539"/>
                <w:rPr>
                  <w:color w:val="0000FF"/>
                  <w:sz w:val="20"/>
                  <w:lang w:val="de-DE"/>
                </w:rPr>
              </w:pPr>
              <w:r w:rsidRPr="00D46FDD">
                <w:rPr>
                  <w:color w:val="0000FF"/>
                  <w:sz w:val="20"/>
                  <w:lang w:val="de-DE"/>
                </w:rPr>
                <w:t xml:space="preserve">Abb. 1: Digitaler Turbinenregler [ANDRITZ HYDRO] </w:t>
              </w:r>
            </w:p>
            <w:p w14:paraId="2B3DFDE3" w14:textId="77777777" w:rsidR="00C01E70" w:rsidRPr="00D46FDD" w:rsidRDefault="00C01E70" w:rsidP="00C01E70">
              <w:pPr>
                <w:pStyle w:val="Bibliography"/>
                <w:rPr>
                  <w:color w:val="0000FF"/>
                  <w:sz w:val="20"/>
                  <w:lang w:val="de-DE"/>
                </w:rPr>
              </w:pPr>
              <w:r w:rsidRPr="00D46FDD">
                <w:rPr>
                  <w:color w:val="0000FF"/>
                  <w:sz w:val="20"/>
                  <w:lang w:val="de-DE"/>
                </w:rPr>
                <w:t>10. Persönliche Mitteilungen</w:t>
              </w:r>
              <w:r w:rsidR="002735A8">
                <w:rPr>
                  <w:color w:val="0000FF"/>
                  <w:sz w:val="20"/>
                  <w:lang w:val="de-DE"/>
                </w:rPr>
                <w:t>:</w:t>
              </w:r>
              <w:r w:rsidRPr="00D46FDD">
                <w:rPr>
                  <w:color w:val="0000FF"/>
                  <w:sz w:val="20"/>
                  <w:lang w:val="de-DE"/>
                </w:rPr>
                <w:t xml:space="preserve"> </w:t>
              </w:r>
            </w:p>
            <w:p w14:paraId="0441C1EA" w14:textId="77777777" w:rsidR="002735A8" w:rsidRDefault="00C01E70" w:rsidP="00C01E70">
              <w:pPr>
                <w:pStyle w:val="Bibliography"/>
                <w:rPr>
                  <w:color w:val="0000FF"/>
                  <w:sz w:val="20"/>
                  <w:lang w:val="de-DE"/>
                </w:rPr>
              </w:pPr>
              <w:r w:rsidRPr="00D46FDD">
                <w:rPr>
                  <w:color w:val="0000FF"/>
                  <w:sz w:val="20"/>
                  <w:lang w:val="de-DE"/>
                </w:rPr>
                <w:t xml:space="preserve">Beispiel: </w:t>
              </w:r>
            </w:p>
            <w:p w14:paraId="69B8D651" w14:textId="77777777" w:rsidR="00C01E70" w:rsidRPr="002735A8" w:rsidRDefault="00C01E70" w:rsidP="002735A8">
              <w:pPr>
                <w:pStyle w:val="Bibliography"/>
                <w:ind w:hanging="539"/>
                <w:rPr>
                  <w:color w:val="0000FF"/>
                  <w:lang w:val="de-DE"/>
                </w:rPr>
              </w:pPr>
              <w:r w:rsidRPr="00D46FDD">
                <w:rPr>
                  <w:color w:val="0000FF"/>
                  <w:sz w:val="20"/>
                  <w:lang w:val="de-DE"/>
                </w:rPr>
                <w:t>Persönliche Mitteilung durch: König, Manfred: Kössler GmbH Turbinenbau am 8. März 2013.</w:t>
              </w:r>
            </w:p>
            <w:p w14:paraId="7302D6FC" w14:textId="77777777" w:rsidR="0019611C" w:rsidRPr="00AF6CBA" w:rsidRDefault="005C4905" w:rsidP="0019611C">
              <w:pPr>
                <w:rPr>
                  <w:color w:val="0033CC"/>
                  <w:szCs w:val="24"/>
                </w:rPr>
              </w:pPr>
            </w:p>
          </w:sdtContent>
        </w:sdt>
      </w:sdtContent>
    </w:sdt>
    <w:p w14:paraId="4EFE8186" w14:textId="77777777" w:rsidR="00895840" w:rsidRDefault="00DC5AC7" w:rsidP="00DC5AC7">
      <w:pPr>
        <w:pStyle w:val="Heading1"/>
        <w:numPr>
          <w:ilvl w:val="0"/>
          <w:numId w:val="28"/>
        </w:numPr>
        <w:tabs>
          <w:tab w:val="left" w:pos="432"/>
        </w:tabs>
      </w:pPr>
      <w:bookmarkStart w:id="28" w:name="_Toc531171719"/>
      <w:r>
        <w:t>Abkürzungs- und Symbolverzeichnis</w:t>
      </w:r>
      <w:bookmarkEnd w:id="28"/>
    </w:p>
    <w:p w14:paraId="14BBD4D0" w14:textId="77777777" w:rsidR="00DC5AC7" w:rsidRDefault="00DC5AC7" w:rsidP="003D37A8">
      <w:pPr>
        <w:pStyle w:val="Title"/>
        <w:numPr>
          <w:ilvl w:val="0"/>
          <w:numId w:val="0"/>
        </w:numPr>
        <w:ind w:left="432"/>
      </w:pPr>
    </w:p>
    <w:p w14:paraId="04DFEEF5" w14:textId="77777777" w:rsidR="00A417D1" w:rsidRPr="00A417D1" w:rsidRDefault="00B521AF" w:rsidP="003D37A8">
      <w:pPr>
        <w:pStyle w:val="Title"/>
        <w:numPr>
          <w:ilvl w:val="0"/>
          <w:numId w:val="0"/>
        </w:numPr>
        <w:ind w:left="432"/>
      </w:pPr>
      <w:r w:rsidRPr="00DC5AC7">
        <w:br w:type="page"/>
      </w:r>
      <w:bookmarkStart w:id="29" w:name="_Toc343525863"/>
      <w:bookmarkStart w:id="30" w:name="_Toc531171720"/>
      <w:r w:rsidR="00A417D1" w:rsidRPr="00A417D1">
        <w:t>Anhang</w:t>
      </w:r>
      <w:bookmarkEnd w:id="29"/>
      <w:bookmarkEnd w:id="30"/>
    </w:p>
    <w:p w14:paraId="1DDED3BF" w14:textId="77777777" w:rsidR="00A417D1" w:rsidRDefault="00CD281A" w:rsidP="00CD281A">
      <w:pPr>
        <w:pStyle w:val="Heading1"/>
        <w:numPr>
          <w:ilvl w:val="0"/>
          <w:numId w:val="0"/>
        </w:numPr>
        <w:tabs>
          <w:tab w:val="left" w:pos="432"/>
        </w:tabs>
        <w:ind w:left="142"/>
      </w:pPr>
      <w:bookmarkStart w:id="31" w:name="_Toc531171721"/>
      <w:r>
        <w:t xml:space="preserve">A1 </w:t>
      </w:r>
      <w:r w:rsidR="00A417D1">
        <w:t>Pflichtenheft</w:t>
      </w:r>
      <w:r w:rsidR="00E36074">
        <w:t xml:space="preserve"> (OPTIONAL)</w:t>
      </w:r>
      <w:bookmarkEnd w:id="31"/>
    </w:p>
    <w:p w14:paraId="086DF658" w14:textId="77777777" w:rsidR="00A417D1" w:rsidRDefault="00A417D1" w:rsidP="00E36074">
      <w:pPr>
        <w:rPr>
          <w:color w:val="0000FF"/>
        </w:rPr>
      </w:pPr>
      <w:r>
        <w:rPr>
          <w:color w:val="0000FF"/>
        </w:rPr>
        <w:t>Zur Umsetzung des Projektzieles werden messbare Kriterien formuliert.</w:t>
      </w:r>
    </w:p>
    <w:p w14:paraId="7D904B08" w14:textId="77777777" w:rsidR="00A417D1" w:rsidRDefault="00A417D1" w:rsidP="00A417D1">
      <w:pPr>
        <w:rPr>
          <w:color w:val="0000FF"/>
        </w:rPr>
      </w:pPr>
    </w:p>
    <w:p w14:paraId="239B7389" w14:textId="77777777" w:rsidR="00A417D1" w:rsidRDefault="00CD281A" w:rsidP="00CD281A">
      <w:pPr>
        <w:pStyle w:val="Title"/>
        <w:numPr>
          <w:ilvl w:val="0"/>
          <w:numId w:val="0"/>
        </w:numPr>
        <w:ind w:left="142"/>
      </w:pPr>
      <w:bookmarkStart w:id="32" w:name="_Toc343525865"/>
      <w:bookmarkStart w:id="33" w:name="_Toc531171722"/>
      <w:bookmarkStart w:id="34" w:name="OLE_LINK6"/>
      <w:bookmarkStart w:id="35" w:name="OLE_LINK7"/>
      <w:r>
        <w:t xml:space="preserve">A2 </w:t>
      </w:r>
      <w:r w:rsidR="00A417D1">
        <w:t>Schlussfolgerung / Projekterfahrung</w:t>
      </w:r>
      <w:bookmarkEnd w:id="32"/>
      <w:bookmarkEnd w:id="33"/>
    </w:p>
    <w:bookmarkEnd w:id="34"/>
    <w:bookmarkEnd w:id="35"/>
    <w:p w14:paraId="1DAC0B8A" w14:textId="77777777" w:rsidR="00A417D1" w:rsidRDefault="00A417D1" w:rsidP="00A417D1"/>
    <w:p w14:paraId="6C436C85" w14:textId="77777777" w:rsidR="00A417D1" w:rsidRPr="003B7933" w:rsidRDefault="00CD281A" w:rsidP="00CD281A">
      <w:pPr>
        <w:pStyle w:val="Title"/>
        <w:numPr>
          <w:ilvl w:val="0"/>
          <w:numId w:val="0"/>
        </w:numPr>
        <w:ind w:left="142"/>
      </w:pPr>
      <w:bookmarkStart w:id="36" w:name="_Toc343525867"/>
      <w:bookmarkStart w:id="37" w:name="_Toc531171723"/>
      <w:r>
        <w:t xml:space="preserve">A3 </w:t>
      </w:r>
      <w:r w:rsidR="00A417D1" w:rsidRPr="003B7933">
        <w:t>Projektterminplanung</w:t>
      </w:r>
      <w:bookmarkEnd w:id="36"/>
      <w:bookmarkEnd w:id="37"/>
    </w:p>
    <w:p w14:paraId="71A71DC7" w14:textId="77777777" w:rsidR="00A417D1" w:rsidRDefault="00A417D1" w:rsidP="00A417D1">
      <w:pPr>
        <w:rPr>
          <w:color w:val="0000FF"/>
        </w:rPr>
      </w:pPr>
      <w:r>
        <w:rPr>
          <w:color w:val="0000FF"/>
        </w:rPr>
        <w:t xml:space="preserve">Screenshots der MS Project-Datei. Die Ausgabe muss lesbar sein (eventuell auf mehrere Bilder verteilen). Insbesondere ist darauf zu achten, dass die Zeitachse und die Vorgangsachse auf jedem Bild sichtbar sind! </w:t>
      </w:r>
      <w:r w:rsidR="00624ED3">
        <w:rPr>
          <w:color w:val="0000FF"/>
        </w:rPr>
        <w:t xml:space="preserve">Es muss </w:t>
      </w:r>
      <w:r w:rsidR="00624ED3" w:rsidRPr="006F34A0">
        <w:rPr>
          <w:color w:val="0000FF"/>
          <w:u w:val="single"/>
        </w:rPr>
        <w:t>nicht</w:t>
      </w:r>
      <w:r w:rsidR="00624ED3">
        <w:rPr>
          <w:color w:val="0000FF"/>
        </w:rPr>
        <w:t xml:space="preserve"> MS-Project verwendet werden!</w:t>
      </w:r>
    </w:p>
    <w:p w14:paraId="332E580D" w14:textId="77777777" w:rsidR="00A417D1" w:rsidRDefault="00A417D1" w:rsidP="00A417D1">
      <w:pPr>
        <w:rPr>
          <w:color w:val="0000FF"/>
        </w:rPr>
      </w:pPr>
      <w:r>
        <w:rPr>
          <w:color w:val="0000FF"/>
        </w:rPr>
        <w:t xml:space="preserve">Projektbalkenplan (Gantt-Diagramm) </w:t>
      </w:r>
    </w:p>
    <w:p w14:paraId="13F4AED6" w14:textId="77777777" w:rsidR="006F34A0" w:rsidRDefault="006F34A0" w:rsidP="00A417D1">
      <w:pPr>
        <w:rPr>
          <w:color w:val="0000FF"/>
        </w:rPr>
      </w:pPr>
      <w:r>
        <w:rPr>
          <w:color w:val="0000FF"/>
        </w:rPr>
        <w:t>Excel</w:t>
      </w:r>
    </w:p>
    <w:p w14:paraId="2CE3FF7E" w14:textId="77777777" w:rsidR="00A417D1" w:rsidRDefault="00CD281A" w:rsidP="00E06C6A">
      <w:pPr>
        <w:pStyle w:val="Heading2"/>
        <w:numPr>
          <w:ilvl w:val="0"/>
          <w:numId w:val="0"/>
        </w:numPr>
        <w:ind w:left="576"/>
      </w:pPr>
      <w:bookmarkStart w:id="38" w:name="_Toc343525870"/>
      <w:bookmarkStart w:id="39" w:name="_Toc531171724"/>
      <w:r>
        <w:t xml:space="preserve">A4 </w:t>
      </w:r>
      <w:r w:rsidR="00A417D1">
        <w:t>Arbeitsnachweis</w:t>
      </w:r>
      <w:bookmarkEnd w:id="38"/>
      <w:r w:rsidR="00A417D1">
        <w:t xml:space="preserve"> Diplomarbeit</w:t>
      </w:r>
      <w:bookmarkEnd w:id="39"/>
    </w:p>
    <w:p w14:paraId="41CD3DA5" w14:textId="77777777" w:rsidR="00A417D1" w:rsidRDefault="00A417D1" w:rsidP="00A417D1">
      <w:pPr>
        <w:rPr>
          <w:color w:val="0000FF"/>
        </w:rPr>
      </w:pPr>
      <w:bookmarkStart w:id="40" w:name="OLE_LINK8"/>
      <w:bookmarkStart w:id="41" w:name="OLE_LINK9"/>
      <w:r>
        <w:rPr>
          <w:color w:val="0000FF"/>
        </w:rPr>
        <w:t xml:space="preserve">Dieser erfolgt durch ständige Aufzeichnungen der Schüler im Projekttagebuch. </w:t>
      </w:r>
    </w:p>
    <w:p w14:paraId="79C2B79B" w14:textId="77777777" w:rsidR="00A417D1" w:rsidRDefault="00A417D1" w:rsidP="00A417D1">
      <w:pPr>
        <w:rPr>
          <w:color w:val="0000FF"/>
        </w:rPr>
      </w:pPr>
      <w:r>
        <w:rPr>
          <w:color w:val="0000FF"/>
        </w:rPr>
        <w:t xml:space="preserve">Für jeden Projektmitarbeiter wird eine Tabelle gemäß Muster </w:t>
      </w:r>
      <w:bookmarkEnd w:id="40"/>
      <w:bookmarkEnd w:id="41"/>
      <w:r>
        <w:rPr>
          <w:color w:val="0000FF"/>
        </w:rPr>
        <w:t>ausgefüllt. In dieser Aufzeichnung werden auch die Unterrichtsprojektanteile, die in die Arbeit eingeflossen sind aufgezeigt.</w:t>
      </w:r>
    </w:p>
    <w:p w14:paraId="3E0ABF41" w14:textId="77777777" w:rsidR="00A417D1" w:rsidRDefault="00A417D1" w:rsidP="00A417D1">
      <w:pPr>
        <w:rPr>
          <w:color w:val="0000FF"/>
        </w:rPr>
      </w:pPr>
    </w:p>
    <w:p w14:paraId="3D57E386" w14:textId="77777777" w:rsidR="00A417D1" w:rsidRDefault="00A417D1" w:rsidP="00A417D1">
      <w:pPr>
        <w:pStyle w:val="Caption"/>
        <w:keepNext/>
      </w:pPr>
      <w:bookmarkStart w:id="42" w:name="_Toc343499246"/>
      <w:bookmarkStart w:id="43" w:name="_Toc415201490"/>
      <w:r>
        <w:t xml:space="preserve">Tabelle </w:t>
      </w:r>
      <w:r>
        <w:fldChar w:fldCharType="begin"/>
      </w:r>
      <w:r>
        <w:instrText xml:space="preserve"> SEQ Tabelle \* ARABIC </w:instrText>
      </w:r>
      <w:r>
        <w:fldChar w:fldCharType="separate"/>
      </w:r>
      <w:r w:rsidR="00933DDB">
        <w:rPr>
          <w:noProof/>
        </w:rPr>
        <w:t>1</w:t>
      </w:r>
      <w:r>
        <w:fldChar w:fldCharType="end"/>
      </w:r>
      <w:r>
        <w:t>: Arbeitsaufstellung</w:t>
      </w:r>
      <w:bookmarkEnd w:id="42"/>
      <w:bookmarkEnd w:id="43"/>
    </w:p>
    <w:tbl>
      <w:tblPr>
        <w:tblW w:w="0" w:type="auto"/>
        <w:tblInd w:w="-5" w:type="dxa"/>
        <w:tblLayout w:type="fixed"/>
        <w:tblLook w:val="0000" w:firstRow="0" w:lastRow="0" w:firstColumn="0" w:lastColumn="0" w:noHBand="0" w:noVBand="0"/>
      </w:tblPr>
      <w:tblGrid>
        <w:gridCol w:w="1017"/>
        <w:gridCol w:w="1183"/>
        <w:gridCol w:w="890"/>
        <w:gridCol w:w="4956"/>
        <w:gridCol w:w="1144"/>
      </w:tblGrid>
      <w:tr w:rsidR="00A417D1" w14:paraId="44314369" w14:textId="77777777" w:rsidTr="00FC1F3F">
        <w:tc>
          <w:tcPr>
            <w:tcW w:w="9190" w:type="dxa"/>
            <w:gridSpan w:val="5"/>
            <w:tcBorders>
              <w:top w:val="single" w:sz="4" w:space="0" w:color="000000"/>
              <w:left w:val="single" w:sz="4" w:space="0" w:color="000000"/>
              <w:bottom w:val="single" w:sz="4" w:space="0" w:color="000000"/>
              <w:right w:val="single" w:sz="4" w:space="0" w:color="000000"/>
            </w:tcBorders>
            <w:shd w:val="clear" w:color="auto" w:fill="C0C0C0"/>
          </w:tcPr>
          <w:p w14:paraId="6FC06D62" w14:textId="77777777" w:rsidR="00A417D1" w:rsidRDefault="00A417D1" w:rsidP="00FC1F3F">
            <w:pPr>
              <w:pStyle w:val="Arbeitsnachweis"/>
              <w:snapToGrid w:val="0"/>
              <w:jc w:val="center"/>
              <w:rPr>
                <w:b/>
                <w:color w:val="0000FF"/>
              </w:rPr>
            </w:pPr>
            <w:r>
              <w:rPr>
                <w:b/>
                <w:color w:val="0000FF"/>
              </w:rPr>
              <w:t>Name</w:t>
            </w:r>
          </w:p>
        </w:tc>
      </w:tr>
      <w:tr w:rsidR="00A417D1" w14:paraId="6B1ED5FE" w14:textId="77777777" w:rsidTr="00FC1F3F">
        <w:tc>
          <w:tcPr>
            <w:tcW w:w="1017" w:type="dxa"/>
            <w:tcBorders>
              <w:top w:val="single" w:sz="4" w:space="0" w:color="000000"/>
              <w:left w:val="single" w:sz="4" w:space="0" w:color="000000"/>
              <w:bottom w:val="single" w:sz="4" w:space="0" w:color="000000"/>
            </w:tcBorders>
            <w:shd w:val="clear" w:color="auto" w:fill="C0C0C0"/>
          </w:tcPr>
          <w:p w14:paraId="30F3E1E5" w14:textId="77777777" w:rsidR="00A417D1" w:rsidRDefault="00A417D1" w:rsidP="00FC1F3F">
            <w:pPr>
              <w:pStyle w:val="Arbeitsnachweis"/>
              <w:snapToGrid w:val="0"/>
              <w:rPr>
                <w:b/>
              </w:rPr>
            </w:pPr>
            <w:r>
              <w:rPr>
                <w:b/>
              </w:rPr>
              <w:t>Datum</w:t>
            </w:r>
          </w:p>
        </w:tc>
        <w:tc>
          <w:tcPr>
            <w:tcW w:w="1183" w:type="dxa"/>
            <w:tcBorders>
              <w:top w:val="single" w:sz="4" w:space="0" w:color="000000"/>
              <w:left w:val="single" w:sz="4" w:space="0" w:color="000000"/>
              <w:bottom w:val="single" w:sz="4" w:space="0" w:color="000000"/>
            </w:tcBorders>
            <w:shd w:val="clear" w:color="auto" w:fill="C0C0C0"/>
          </w:tcPr>
          <w:p w14:paraId="172DE45D" w14:textId="77777777" w:rsidR="00A417D1" w:rsidRDefault="00A417D1" w:rsidP="00FC1F3F">
            <w:pPr>
              <w:pStyle w:val="Arbeitsnachweis"/>
              <w:snapToGrid w:val="0"/>
              <w:rPr>
                <w:b/>
              </w:rPr>
            </w:pPr>
            <w:r>
              <w:rPr>
                <w:b/>
              </w:rPr>
              <w:t>Uhrzeit</w:t>
            </w:r>
          </w:p>
        </w:tc>
        <w:tc>
          <w:tcPr>
            <w:tcW w:w="890" w:type="dxa"/>
            <w:tcBorders>
              <w:top w:val="single" w:sz="4" w:space="0" w:color="000000"/>
              <w:left w:val="single" w:sz="4" w:space="0" w:color="000000"/>
              <w:bottom w:val="single" w:sz="4" w:space="0" w:color="000000"/>
            </w:tcBorders>
            <w:shd w:val="clear" w:color="auto" w:fill="C0C0C0"/>
          </w:tcPr>
          <w:p w14:paraId="569E72EA" w14:textId="77777777" w:rsidR="00A417D1" w:rsidRDefault="00A417D1" w:rsidP="00FC1F3F">
            <w:pPr>
              <w:pStyle w:val="Arbeitsnachweis"/>
              <w:snapToGrid w:val="0"/>
              <w:rPr>
                <w:b/>
              </w:rPr>
            </w:pPr>
            <w:r>
              <w:rPr>
                <w:b/>
              </w:rPr>
              <w:t>Stunden</w:t>
            </w:r>
          </w:p>
          <w:p w14:paraId="17AB5E84" w14:textId="77777777" w:rsidR="00A417D1" w:rsidRDefault="00A417D1" w:rsidP="00FC1F3F">
            <w:pPr>
              <w:pStyle w:val="Arbeitsnachweis"/>
              <w:snapToGrid w:val="0"/>
              <w:rPr>
                <w:b/>
              </w:rPr>
            </w:pPr>
            <w:r>
              <w:rPr>
                <w:b/>
              </w:rPr>
              <w:t>nn:nn</w:t>
            </w:r>
          </w:p>
        </w:tc>
        <w:tc>
          <w:tcPr>
            <w:tcW w:w="4956" w:type="dxa"/>
            <w:tcBorders>
              <w:top w:val="single" w:sz="4" w:space="0" w:color="000000"/>
              <w:left w:val="single" w:sz="4" w:space="0" w:color="000000"/>
              <w:bottom w:val="single" w:sz="4" w:space="0" w:color="000000"/>
            </w:tcBorders>
            <w:shd w:val="clear" w:color="auto" w:fill="C0C0C0"/>
          </w:tcPr>
          <w:p w14:paraId="2455A9D3" w14:textId="77777777" w:rsidR="00A417D1" w:rsidRDefault="00A417D1" w:rsidP="00FC1F3F">
            <w:pPr>
              <w:pStyle w:val="Arbeitsnachweis"/>
              <w:rPr>
                <w:b/>
              </w:rPr>
            </w:pPr>
            <w:r>
              <w:rPr>
                <w:b/>
              </w:rPr>
              <w:t>Beschreibung</w:t>
            </w:r>
          </w:p>
        </w:tc>
        <w:tc>
          <w:tcPr>
            <w:tcW w:w="1144" w:type="dxa"/>
            <w:tcBorders>
              <w:top w:val="single" w:sz="4" w:space="0" w:color="000000"/>
              <w:left w:val="single" w:sz="4" w:space="0" w:color="000000"/>
              <w:bottom w:val="single" w:sz="4" w:space="0" w:color="000000"/>
              <w:right w:val="single" w:sz="4" w:space="0" w:color="000000"/>
            </w:tcBorders>
            <w:shd w:val="clear" w:color="auto" w:fill="C0C0C0"/>
          </w:tcPr>
          <w:p w14:paraId="0560BC27" w14:textId="77777777" w:rsidR="00A417D1" w:rsidRDefault="00A417D1" w:rsidP="00FC1F3F">
            <w:pPr>
              <w:pStyle w:val="Arbeitsnachweis"/>
              <w:snapToGrid w:val="0"/>
              <w:rPr>
                <w:b/>
              </w:rPr>
            </w:pPr>
            <w:r>
              <w:rPr>
                <w:b/>
              </w:rPr>
              <w:t>Betreuer</w:t>
            </w:r>
          </w:p>
        </w:tc>
      </w:tr>
      <w:tr w:rsidR="00A417D1" w14:paraId="21FCA3F7" w14:textId="77777777" w:rsidTr="00FC1F3F">
        <w:tc>
          <w:tcPr>
            <w:tcW w:w="1017" w:type="dxa"/>
            <w:tcBorders>
              <w:top w:val="single" w:sz="4" w:space="0" w:color="000000"/>
              <w:left w:val="single" w:sz="4" w:space="0" w:color="000000"/>
              <w:bottom w:val="single" w:sz="4" w:space="0" w:color="000000"/>
            </w:tcBorders>
          </w:tcPr>
          <w:p w14:paraId="19046976" w14:textId="77777777" w:rsidR="00A417D1" w:rsidRDefault="00A417D1" w:rsidP="005A7E87">
            <w:pPr>
              <w:pStyle w:val="Arbeitsnachweis"/>
              <w:snapToGrid w:val="0"/>
            </w:pPr>
            <w:r>
              <w:t>01.11.20</w:t>
            </w:r>
            <w:r w:rsidR="005A7E87">
              <w:t>20</w:t>
            </w:r>
          </w:p>
        </w:tc>
        <w:tc>
          <w:tcPr>
            <w:tcW w:w="1183" w:type="dxa"/>
            <w:tcBorders>
              <w:top w:val="single" w:sz="4" w:space="0" w:color="000000"/>
              <w:left w:val="single" w:sz="4" w:space="0" w:color="000000"/>
              <w:bottom w:val="single" w:sz="4" w:space="0" w:color="000000"/>
            </w:tcBorders>
          </w:tcPr>
          <w:p w14:paraId="594E94D4" w14:textId="77777777" w:rsidR="00A417D1" w:rsidRDefault="00A417D1" w:rsidP="00FC1F3F">
            <w:pPr>
              <w:pStyle w:val="Arbeitsnachweis"/>
              <w:snapToGrid w:val="0"/>
            </w:pPr>
            <w:r>
              <w:t>08:00–11:30</w:t>
            </w:r>
          </w:p>
        </w:tc>
        <w:tc>
          <w:tcPr>
            <w:tcW w:w="890" w:type="dxa"/>
            <w:tcBorders>
              <w:top w:val="single" w:sz="4" w:space="0" w:color="000000"/>
              <w:left w:val="single" w:sz="4" w:space="0" w:color="000000"/>
              <w:bottom w:val="single" w:sz="4" w:space="0" w:color="000000"/>
            </w:tcBorders>
          </w:tcPr>
          <w:p w14:paraId="36B0755D"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2A933D4A" w14:textId="77777777" w:rsidR="00A417D1" w:rsidRDefault="00A417D1" w:rsidP="00FC1F3F">
            <w:pPr>
              <w:pStyle w:val="Arbeitsnachweis"/>
              <w:snapToGrid w:val="0"/>
              <w:jc w:val="center"/>
            </w:pPr>
            <w:r>
              <w:t>Was wurde gemacht (eine Zeile!)</w:t>
            </w:r>
          </w:p>
        </w:tc>
        <w:tc>
          <w:tcPr>
            <w:tcW w:w="1144" w:type="dxa"/>
            <w:tcBorders>
              <w:top w:val="single" w:sz="4" w:space="0" w:color="000000"/>
              <w:left w:val="single" w:sz="4" w:space="0" w:color="000000"/>
              <w:bottom w:val="single" w:sz="4" w:space="0" w:color="000000"/>
              <w:right w:val="single" w:sz="4" w:space="0" w:color="000000"/>
            </w:tcBorders>
          </w:tcPr>
          <w:p w14:paraId="6DA304D0" w14:textId="77777777" w:rsidR="00A417D1" w:rsidRDefault="00A417D1" w:rsidP="00FC1F3F">
            <w:pPr>
              <w:pStyle w:val="Arbeitsnachweis"/>
              <w:snapToGrid w:val="0"/>
              <w:jc w:val="center"/>
            </w:pPr>
          </w:p>
        </w:tc>
      </w:tr>
      <w:tr w:rsidR="00A417D1" w14:paraId="2BAACE59" w14:textId="77777777" w:rsidTr="00FC1F3F">
        <w:tc>
          <w:tcPr>
            <w:tcW w:w="1017" w:type="dxa"/>
            <w:tcBorders>
              <w:top w:val="single" w:sz="4" w:space="0" w:color="000000"/>
              <w:left w:val="single" w:sz="4" w:space="0" w:color="000000"/>
              <w:bottom w:val="single" w:sz="4" w:space="0" w:color="000000"/>
            </w:tcBorders>
          </w:tcPr>
          <w:p w14:paraId="742AECB4" w14:textId="77777777" w:rsidR="00A417D1" w:rsidRDefault="00A417D1" w:rsidP="00FC1F3F">
            <w:pPr>
              <w:pStyle w:val="Arbeitsnachweis"/>
              <w:snapToGrid w:val="0"/>
            </w:pPr>
          </w:p>
        </w:tc>
        <w:tc>
          <w:tcPr>
            <w:tcW w:w="1183" w:type="dxa"/>
            <w:tcBorders>
              <w:top w:val="single" w:sz="4" w:space="0" w:color="000000"/>
              <w:left w:val="single" w:sz="4" w:space="0" w:color="000000"/>
              <w:bottom w:val="single" w:sz="4" w:space="0" w:color="000000"/>
            </w:tcBorders>
          </w:tcPr>
          <w:p w14:paraId="2DC7BB84" w14:textId="77777777" w:rsidR="00A417D1" w:rsidRDefault="00A417D1" w:rsidP="00FC1F3F">
            <w:pPr>
              <w:pStyle w:val="Arbeitsnachweis"/>
              <w:snapToGrid w:val="0"/>
            </w:pPr>
          </w:p>
        </w:tc>
        <w:tc>
          <w:tcPr>
            <w:tcW w:w="890" w:type="dxa"/>
            <w:tcBorders>
              <w:top w:val="single" w:sz="4" w:space="0" w:color="000000"/>
              <w:left w:val="single" w:sz="4" w:space="0" w:color="000000"/>
              <w:bottom w:val="single" w:sz="4" w:space="0" w:color="000000"/>
            </w:tcBorders>
          </w:tcPr>
          <w:p w14:paraId="62716FD2"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34DBC653" w14:textId="77777777" w:rsidR="00A417D1" w:rsidRDefault="00A417D1" w:rsidP="00FC1F3F">
            <w:pPr>
              <w:pStyle w:val="Arbeitsnachweis"/>
              <w:snapToGrid w:val="0"/>
              <w:jc w:val="center"/>
            </w:pPr>
          </w:p>
        </w:tc>
        <w:tc>
          <w:tcPr>
            <w:tcW w:w="1144" w:type="dxa"/>
            <w:tcBorders>
              <w:top w:val="single" w:sz="4" w:space="0" w:color="000000"/>
              <w:left w:val="single" w:sz="4" w:space="0" w:color="000000"/>
              <w:bottom w:val="single" w:sz="4" w:space="0" w:color="000000"/>
              <w:right w:val="single" w:sz="4" w:space="0" w:color="000000"/>
            </w:tcBorders>
          </w:tcPr>
          <w:p w14:paraId="6E541B5E" w14:textId="77777777" w:rsidR="00A417D1" w:rsidRDefault="00A417D1" w:rsidP="00FC1F3F">
            <w:pPr>
              <w:pStyle w:val="Arbeitsnachweis"/>
              <w:snapToGrid w:val="0"/>
              <w:jc w:val="center"/>
            </w:pPr>
          </w:p>
        </w:tc>
      </w:tr>
      <w:tr w:rsidR="00A417D1" w14:paraId="7E0296E4" w14:textId="77777777" w:rsidTr="00FC1F3F">
        <w:tc>
          <w:tcPr>
            <w:tcW w:w="1017" w:type="dxa"/>
            <w:tcBorders>
              <w:top w:val="single" w:sz="4" w:space="0" w:color="000000"/>
              <w:left w:val="single" w:sz="4" w:space="0" w:color="000000"/>
              <w:bottom w:val="single" w:sz="4" w:space="0" w:color="000000"/>
            </w:tcBorders>
          </w:tcPr>
          <w:p w14:paraId="52BB0712" w14:textId="77777777" w:rsidR="00A417D1" w:rsidRDefault="00A417D1" w:rsidP="00FC1F3F">
            <w:pPr>
              <w:pStyle w:val="Arbeitsnachweis"/>
              <w:snapToGrid w:val="0"/>
            </w:pPr>
          </w:p>
        </w:tc>
        <w:tc>
          <w:tcPr>
            <w:tcW w:w="1183" w:type="dxa"/>
            <w:tcBorders>
              <w:top w:val="single" w:sz="4" w:space="0" w:color="000000"/>
              <w:left w:val="single" w:sz="4" w:space="0" w:color="000000"/>
              <w:bottom w:val="single" w:sz="4" w:space="0" w:color="000000"/>
            </w:tcBorders>
          </w:tcPr>
          <w:p w14:paraId="6C0B161A" w14:textId="77777777" w:rsidR="00A417D1" w:rsidRDefault="00A417D1" w:rsidP="00FC1F3F">
            <w:pPr>
              <w:pStyle w:val="Arbeitsnachweis"/>
              <w:snapToGrid w:val="0"/>
            </w:pPr>
          </w:p>
        </w:tc>
        <w:tc>
          <w:tcPr>
            <w:tcW w:w="890" w:type="dxa"/>
            <w:tcBorders>
              <w:top w:val="single" w:sz="4" w:space="0" w:color="000000"/>
              <w:left w:val="single" w:sz="4" w:space="0" w:color="000000"/>
              <w:bottom w:val="single" w:sz="4" w:space="0" w:color="000000"/>
            </w:tcBorders>
          </w:tcPr>
          <w:p w14:paraId="005BD81D"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5E7E7CF7" w14:textId="77777777" w:rsidR="00A417D1" w:rsidRDefault="00A417D1" w:rsidP="00FC1F3F">
            <w:pPr>
              <w:pStyle w:val="Arbeitsnachweis"/>
              <w:snapToGrid w:val="0"/>
              <w:jc w:val="center"/>
            </w:pPr>
          </w:p>
        </w:tc>
        <w:tc>
          <w:tcPr>
            <w:tcW w:w="1144" w:type="dxa"/>
            <w:tcBorders>
              <w:top w:val="single" w:sz="4" w:space="0" w:color="000000"/>
              <w:left w:val="single" w:sz="4" w:space="0" w:color="000000"/>
              <w:bottom w:val="single" w:sz="4" w:space="0" w:color="000000"/>
              <w:right w:val="single" w:sz="4" w:space="0" w:color="000000"/>
            </w:tcBorders>
          </w:tcPr>
          <w:p w14:paraId="358D04EC" w14:textId="77777777" w:rsidR="00A417D1" w:rsidRDefault="00A417D1" w:rsidP="00FC1F3F">
            <w:pPr>
              <w:pStyle w:val="Arbeitsnachweis"/>
              <w:snapToGrid w:val="0"/>
              <w:jc w:val="center"/>
            </w:pPr>
          </w:p>
        </w:tc>
      </w:tr>
      <w:tr w:rsidR="00A417D1" w14:paraId="47BEBDB5" w14:textId="77777777" w:rsidTr="00FC1F3F">
        <w:tc>
          <w:tcPr>
            <w:tcW w:w="1017" w:type="dxa"/>
            <w:tcBorders>
              <w:top w:val="single" w:sz="4" w:space="0" w:color="000000"/>
            </w:tcBorders>
          </w:tcPr>
          <w:p w14:paraId="44639BC5" w14:textId="77777777" w:rsidR="00A417D1" w:rsidRDefault="00A417D1" w:rsidP="00FC1F3F">
            <w:pPr>
              <w:pStyle w:val="Arbeitsnachweis"/>
              <w:snapToGrid w:val="0"/>
              <w:rPr>
                <w:b/>
              </w:rPr>
            </w:pPr>
          </w:p>
        </w:tc>
        <w:tc>
          <w:tcPr>
            <w:tcW w:w="1183" w:type="dxa"/>
            <w:tcBorders>
              <w:top w:val="single" w:sz="4" w:space="0" w:color="000000"/>
            </w:tcBorders>
          </w:tcPr>
          <w:p w14:paraId="3C5BA09F" w14:textId="77777777" w:rsidR="00A417D1" w:rsidRDefault="00A417D1" w:rsidP="00FC1F3F">
            <w:pPr>
              <w:pStyle w:val="Arbeitsnachweis"/>
              <w:snapToGrid w:val="0"/>
              <w:rPr>
                <w:b/>
              </w:rPr>
            </w:pPr>
          </w:p>
        </w:tc>
        <w:tc>
          <w:tcPr>
            <w:tcW w:w="890" w:type="dxa"/>
            <w:tcBorders>
              <w:top w:val="single" w:sz="4" w:space="0" w:color="000000"/>
            </w:tcBorders>
          </w:tcPr>
          <w:p w14:paraId="222DB540" w14:textId="77777777" w:rsidR="00A417D1" w:rsidRDefault="00A417D1" w:rsidP="00FC1F3F">
            <w:pPr>
              <w:pStyle w:val="Arbeitsnachweis"/>
              <w:snapToGrid w:val="0"/>
              <w:rPr>
                <w:b/>
              </w:rPr>
            </w:pPr>
            <w:r>
              <w:rPr>
                <w:b/>
              </w:rPr>
              <w:t>SUMME</w:t>
            </w:r>
          </w:p>
        </w:tc>
        <w:tc>
          <w:tcPr>
            <w:tcW w:w="4956" w:type="dxa"/>
            <w:tcBorders>
              <w:top w:val="single" w:sz="4" w:space="0" w:color="000000"/>
            </w:tcBorders>
          </w:tcPr>
          <w:p w14:paraId="4E8F28A6" w14:textId="77777777" w:rsidR="00A417D1" w:rsidRDefault="00A417D1" w:rsidP="00FC1F3F">
            <w:pPr>
              <w:pStyle w:val="Arbeitsnachweis"/>
              <w:snapToGrid w:val="0"/>
              <w:jc w:val="center"/>
              <w:rPr>
                <w:b/>
              </w:rPr>
            </w:pPr>
          </w:p>
        </w:tc>
        <w:tc>
          <w:tcPr>
            <w:tcW w:w="1144" w:type="dxa"/>
            <w:tcBorders>
              <w:top w:val="single" w:sz="4" w:space="0" w:color="000000"/>
            </w:tcBorders>
          </w:tcPr>
          <w:p w14:paraId="65173E52" w14:textId="77777777" w:rsidR="00A417D1" w:rsidRDefault="00A417D1" w:rsidP="00FC1F3F">
            <w:pPr>
              <w:pStyle w:val="Arbeitsnachweis"/>
              <w:snapToGrid w:val="0"/>
              <w:jc w:val="center"/>
              <w:rPr>
                <w:b/>
              </w:rPr>
            </w:pPr>
          </w:p>
        </w:tc>
      </w:tr>
    </w:tbl>
    <w:p w14:paraId="7B80B47F" w14:textId="77777777" w:rsidR="00E36074" w:rsidRDefault="00E36074" w:rsidP="00B521AF">
      <w:pPr>
        <w:suppressAutoHyphens w:val="0"/>
        <w:spacing w:after="0" w:line="240" w:lineRule="auto"/>
        <w:jc w:val="left"/>
        <w:rPr>
          <w:b/>
          <w:i/>
          <w:color w:val="0000FF"/>
        </w:rPr>
      </w:pPr>
    </w:p>
    <w:p w14:paraId="139973FC" w14:textId="77777777" w:rsidR="00E36074" w:rsidRDefault="00E36074" w:rsidP="00B521AF">
      <w:pPr>
        <w:suppressAutoHyphens w:val="0"/>
        <w:spacing w:after="0" w:line="240" w:lineRule="auto"/>
        <w:jc w:val="left"/>
        <w:rPr>
          <w:b/>
          <w:i/>
          <w:color w:val="0000FF"/>
        </w:rPr>
      </w:pPr>
    </w:p>
    <w:p w14:paraId="01034A2A" w14:textId="77777777" w:rsidR="00DB3DBA" w:rsidRDefault="00DB3DBA" w:rsidP="00B521AF">
      <w:pPr>
        <w:suppressAutoHyphens w:val="0"/>
        <w:spacing w:after="0" w:line="240" w:lineRule="auto"/>
        <w:jc w:val="left"/>
        <w:rPr>
          <w:b/>
          <w:i/>
          <w:color w:val="0000FF"/>
        </w:rPr>
      </w:pPr>
    </w:p>
    <w:p w14:paraId="7640E8E6" w14:textId="77777777" w:rsidR="00DB3DBA" w:rsidRDefault="00DB3DBA" w:rsidP="00B521AF">
      <w:pPr>
        <w:suppressAutoHyphens w:val="0"/>
        <w:spacing w:after="0" w:line="240" w:lineRule="auto"/>
        <w:jc w:val="left"/>
        <w:rPr>
          <w:b/>
          <w:i/>
          <w:color w:val="0000FF"/>
        </w:rPr>
      </w:pPr>
    </w:p>
    <w:p w14:paraId="3333AFE0" w14:textId="77777777" w:rsidR="00537361" w:rsidRDefault="00537361" w:rsidP="00B521AF">
      <w:pPr>
        <w:suppressAutoHyphens w:val="0"/>
        <w:spacing w:after="0" w:line="240" w:lineRule="auto"/>
        <w:jc w:val="left"/>
        <w:rPr>
          <w:b/>
          <w:i/>
          <w:color w:val="0000FF"/>
        </w:rPr>
      </w:pPr>
    </w:p>
    <w:p w14:paraId="60EEEE2D" w14:textId="77777777" w:rsidR="00DB3DBA" w:rsidRDefault="00DB3DBA" w:rsidP="00B521AF">
      <w:pPr>
        <w:suppressAutoHyphens w:val="0"/>
        <w:spacing w:after="0" w:line="240" w:lineRule="auto"/>
        <w:jc w:val="left"/>
        <w:rPr>
          <w:b/>
          <w:i/>
          <w:color w:val="0000FF"/>
        </w:rPr>
      </w:pPr>
    </w:p>
    <w:p w14:paraId="49343154" w14:textId="77777777" w:rsidR="00DB3DBA" w:rsidRDefault="00DB3DBA" w:rsidP="00B521AF">
      <w:pPr>
        <w:suppressAutoHyphens w:val="0"/>
        <w:spacing w:after="0" w:line="240" w:lineRule="auto"/>
        <w:jc w:val="left"/>
        <w:rPr>
          <w:b/>
          <w:i/>
          <w:color w:val="0000FF"/>
        </w:rPr>
      </w:pPr>
    </w:p>
    <w:p w14:paraId="72553C74" w14:textId="77777777" w:rsidR="00DB3DBA" w:rsidRDefault="00DB3DBA" w:rsidP="00B521AF">
      <w:pPr>
        <w:suppressAutoHyphens w:val="0"/>
        <w:spacing w:after="0" w:line="240" w:lineRule="auto"/>
        <w:jc w:val="left"/>
        <w:rPr>
          <w:b/>
          <w:i/>
          <w:color w:val="0000FF"/>
        </w:rPr>
      </w:pPr>
    </w:p>
    <w:p w14:paraId="4AFD1F48" w14:textId="77777777" w:rsidR="00DB3DBA" w:rsidRDefault="00DB3DBA" w:rsidP="00B521AF">
      <w:pPr>
        <w:suppressAutoHyphens w:val="0"/>
        <w:spacing w:after="0" w:line="240" w:lineRule="auto"/>
        <w:jc w:val="left"/>
        <w:rPr>
          <w:b/>
          <w:i/>
          <w:color w:val="0000FF"/>
        </w:rPr>
      </w:pPr>
    </w:p>
    <w:p w14:paraId="6BA5F1C8" w14:textId="77777777" w:rsidR="00DB3DBA" w:rsidRDefault="00CD281A" w:rsidP="00CD281A">
      <w:pPr>
        <w:pStyle w:val="Title"/>
        <w:numPr>
          <w:ilvl w:val="0"/>
          <w:numId w:val="0"/>
        </w:numPr>
        <w:ind w:left="142"/>
      </w:pPr>
      <w:bookmarkStart w:id="44" w:name="_Toc531171725"/>
      <w:bookmarkStart w:id="45" w:name="OLE_LINK10"/>
      <w:bookmarkStart w:id="46" w:name="OLE_LINK11"/>
      <w:r>
        <w:t xml:space="preserve">A5 </w:t>
      </w:r>
      <w:r w:rsidR="00DB3DBA">
        <w:t xml:space="preserve">Datenblätter </w:t>
      </w:r>
      <w:r w:rsidR="00F52C0A">
        <w:t>(OPTIONAL)</w:t>
      </w:r>
      <w:bookmarkEnd w:id="44"/>
    </w:p>
    <w:bookmarkEnd w:id="45"/>
    <w:bookmarkEnd w:id="46"/>
    <w:p w14:paraId="583983AF" w14:textId="77777777" w:rsidR="00DB3DBA" w:rsidRPr="00DB3DBA" w:rsidRDefault="00DB3DBA" w:rsidP="00DB3DBA">
      <w:pPr>
        <w:rPr>
          <w:color w:val="0000FF"/>
        </w:rPr>
      </w:pPr>
      <w:r w:rsidRPr="00DB3DBA">
        <w:rPr>
          <w:color w:val="0000FF"/>
        </w:rPr>
        <w:t>Meist sind die Datenblätter sehr umfangreich, daher werden im Anhang nur die notwendigen Bereiche dargestellt, auf der CD wird das vollständige Datenblatt gespeichert</w:t>
      </w:r>
    </w:p>
    <w:p w14:paraId="317DBE7F" w14:textId="77777777" w:rsidR="00DB3DBA" w:rsidRPr="00DB3DBA" w:rsidRDefault="00DB3DBA" w:rsidP="00DB3DBA">
      <w:pPr>
        <w:rPr>
          <w:color w:val="0000FF"/>
        </w:rPr>
      </w:pPr>
    </w:p>
    <w:p w14:paraId="4001D385" w14:textId="77777777" w:rsidR="00DB3DBA" w:rsidRDefault="00CD281A" w:rsidP="00CD281A">
      <w:pPr>
        <w:pStyle w:val="Title"/>
        <w:numPr>
          <w:ilvl w:val="0"/>
          <w:numId w:val="0"/>
        </w:numPr>
        <w:ind w:left="574" w:hanging="432"/>
      </w:pPr>
      <w:bookmarkStart w:id="47" w:name="_Toc531171726"/>
      <w:r>
        <w:t xml:space="preserve">A6 </w:t>
      </w:r>
      <w:r w:rsidR="00DB3DBA">
        <w:t>Technische Zeichnungen (OPTIONAL)</w:t>
      </w:r>
      <w:bookmarkEnd w:id="47"/>
    </w:p>
    <w:p w14:paraId="211C76CD" w14:textId="77777777" w:rsidR="00DB3DBA" w:rsidRDefault="00DB3DBA" w:rsidP="00B521AF">
      <w:pPr>
        <w:suppressAutoHyphens w:val="0"/>
        <w:spacing w:after="0" w:line="240" w:lineRule="auto"/>
        <w:jc w:val="left"/>
        <w:rPr>
          <w:b/>
          <w:i/>
          <w:color w:val="0000FF"/>
        </w:rPr>
      </w:pPr>
    </w:p>
    <w:p w14:paraId="5C065603" w14:textId="77777777" w:rsidR="00DB3DBA" w:rsidRDefault="00DB3DBA" w:rsidP="00B521AF">
      <w:pPr>
        <w:suppressAutoHyphens w:val="0"/>
        <w:spacing w:after="0" w:line="240" w:lineRule="auto"/>
        <w:jc w:val="left"/>
        <w:rPr>
          <w:b/>
          <w:i/>
          <w:color w:val="0000FF"/>
        </w:rPr>
      </w:pPr>
    </w:p>
    <w:p w14:paraId="7A1E8C20" w14:textId="77777777" w:rsidR="00DB3DBA" w:rsidRDefault="00DB3DBA" w:rsidP="00B521AF">
      <w:pPr>
        <w:suppressAutoHyphens w:val="0"/>
        <w:spacing w:after="0" w:line="240" w:lineRule="auto"/>
        <w:jc w:val="left"/>
        <w:rPr>
          <w:b/>
          <w:i/>
          <w:color w:val="0000FF"/>
        </w:rPr>
      </w:pPr>
    </w:p>
    <w:p w14:paraId="00F29C11" w14:textId="77777777" w:rsidR="00DB3DBA" w:rsidRDefault="00DB3DBA" w:rsidP="00B521AF">
      <w:pPr>
        <w:suppressAutoHyphens w:val="0"/>
        <w:spacing w:after="0" w:line="240" w:lineRule="auto"/>
        <w:jc w:val="left"/>
        <w:rPr>
          <w:b/>
          <w:i/>
          <w:color w:val="0000FF"/>
        </w:rPr>
      </w:pPr>
    </w:p>
    <w:p w14:paraId="7659F623" w14:textId="77777777" w:rsidR="00895840" w:rsidRDefault="00895840" w:rsidP="00B521AF">
      <w:pPr>
        <w:suppressAutoHyphens w:val="0"/>
        <w:spacing w:after="0" w:line="240" w:lineRule="auto"/>
        <w:jc w:val="left"/>
        <w:rPr>
          <w:b/>
          <w:i/>
          <w:color w:val="0000FF"/>
        </w:rPr>
      </w:pPr>
      <w:r w:rsidRPr="00D32439">
        <w:rPr>
          <w:b/>
          <w:i/>
          <w:color w:val="0000FF"/>
        </w:rPr>
        <w:t>Abzugeben sind:</w:t>
      </w:r>
    </w:p>
    <w:p w14:paraId="7444A53C" w14:textId="77777777" w:rsidR="00D85522" w:rsidRPr="00D32439" w:rsidRDefault="00D85522" w:rsidP="00B521AF">
      <w:pPr>
        <w:suppressAutoHyphens w:val="0"/>
        <w:spacing w:after="0" w:line="240" w:lineRule="auto"/>
        <w:jc w:val="left"/>
        <w:rPr>
          <w:b/>
          <w:i/>
          <w:color w:val="0000FF"/>
        </w:rPr>
      </w:pPr>
    </w:p>
    <w:p w14:paraId="0883D23B" w14:textId="77777777" w:rsidR="00895840" w:rsidRDefault="00E36074">
      <w:pPr>
        <w:rPr>
          <w:color w:val="0000FF"/>
        </w:rPr>
      </w:pPr>
      <w:r>
        <w:rPr>
          <w:color w:val="0000FF"/>
        </w:rPr>
        <w:t>1</w:t>
      </w:r>
      <w:r w:rsidR="00D85522">
        <w:rPr>
          <w:color w:val="0000FF"/>
        </w:rPr>
        <w:t xml:space="preserve"> gebundene Dokumentationen </w:t>
      </w:r>
      <w:r w:rsidR="00AF6CBA">
        <w:rPr>
          <w:color w:val="0000FF"/>
        </w:rPr>
        <w:t xml:space="preserve">mit Deckblatt </w:t>
      </w:r>
      <w:r w:rsidR="005731F2">
        <w:rPr>
          <w:color w:val="0000FF"/>
        </w:rPr>
        <w:t>(Format: A4</w:t>
      </w:r>
      <w:r w:rsidR="00D32439">
        <w:rPr>
          <w:color w:val="0000FF"/>
        </w:rPr>
        <w:t>)</w:t>
      </w:r>
      <w:r w:rsidR="00DB3DBA">
        <w:rPr>
          <w:color w:val="0000FF"/>
        </w:rPr>
        <w:t xml:space="preserve"> – für die Bibliothek</w:t>
      </w:r>
    </w:p>
    <w:p w14:paraId="4424D668" w14:textId="77777777" w:rsidR="00DB3DBA" w:rsidRDefault="00DB3DBA">
      <w:pPr>
        <w:rPr>
          <w:color w:val="0000FF"/>
        </w:rPr>
      </w:pPr>
      <w:r>
        <w:rPr>
          <w:color w:val="0000FF"/>
        </w:rPr>
        <w:t>(die HTL Bindung ist zu verwenden!!)</w:t>
      </w:r>
    </w:p>
    <w:p w14:paraId="54423DBB" w14:textId="77777777" w:rsidR="00E36074" w:rsidRDefault="00E36074">
      <w:pPr>
        <w:rPr>
          <w:color w:val="0000FF"/>
        </w:rPr>
      </w:pPr>
      <w:r>
        <w:rPr>
          <w:color w:val="0000FF"/>
        </w:rPr>
        <w:t>1 Korrekturversion (Form und Aussehen mit Projektbetreuer vereinbaren)</w:t>
      </w:r>
    </w:p>
    <w:p w14:paraId="0C4702A2" w14:textId="77777777" w:rsidR="00DB3DBA" w:rsidRPr="00D32439" w:rsidRDefault="00DB3DBA">
      <w:pPr>
        <w:rPr>
          <w:color w:val="0000FF"/>
        </w:rPr>
      </w:pPr>
      <w:r>
        <w:rPr>
          <w:color w:val="0000FF"/>
        </w:rPr>
        <w:t>1 Version für die Firma (Optional – mit Betreuer vereinbaren)</w:t>
      </w:r>
    </w:p>
    <w:p w14:paraId="1B3CB035" w14:textId="77777777" w:rsidR="00D43796" w:rsidRPr="00D32439" w:rsidRDefault="00D46FDD">
      <w:pPr>
        <w:rPr>
          <w:color w:val="0000FF"/>
        </w:rPr>
      </w:pPr>
      <w:r>
        <w:rPr>
          <w:color w:val="0000FF"/>
        </w:rPr>
        <w:t>2</w:t>
      </w:r>
      <w:r w:rsidR="00D43796" w:rsidRPr="00D32439">
        <w:rPr>
          <w:color w:val="0000FF"/>
        </w:rPr>
        <w:t xml:space="preserve"> CD</w:t>
      </w:r>
      <w:r w:rsidR="00D85522">
        <w:rPr>
          <w:color w:val="0000FF"/>
        </w:rPr>
        <w:t>s</w:t>
      </w:r>
      <w:r w:rsidR="00D43796" w:rsidRPr="00D32439">
        <w:rPr>
          <w:color w:val="0000FF"/>
        </w:rPr>
        <w:t xml:space="preserve"> mit allen Unterlagen (Word, Bilder, Code…)</w:t>
      </w:r>
    </w:p>
    <w:p w14:paraId="0240B34E" w14:textId="77777777" w:rsidR="001C1120" w:rsidRDefault="001C1120"/>
    <w:p w14:paraId="072B66D8" w14:textId="77777777" w:rsidR="00895840" w:rsidRPr="001C1120" w:rsidRDefault="001C1120" w:rsidP="001C1120">
      <w:pPr>
        <w:tabs>
          <w:tab w:val="left" w:pos="2820"/>
        </w:tabs>
      </w:pPr>
      <w:r>
        <w:tab/>
      </w:r>
    </w:p>
    <w:sectPr w:rsidR="00895840" w:rsidRPr="001C1120" w:rsidSect="002F578B">
      <w:footerReference w:type="default" r:id="rId26"/>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9B359" w14:textId="77777777" w:rsidR="00BA6A8C" w:rsidRDefault="00BA6A8C">
      <w:pPr>
        <w:spacing w:after="0" w:line="240" w:lineRule="auto"/>
      </w:pPr>
      <w:r>
        <w:separator/>
      </w:r>
    </w:p>
  </w:endnote>
  <w:endnote w:type="continuationSeparator" w:id="0">
    <w:p w14:paraId="04C5F189" w14:textId="77777777" w:rsidR="00BA6A8C" w:rsidRDefault="00BA6A8C">
      <w:pPr>
        <w:spacing w:after="0" w:line="240" w:lineRule="auto"/>
      </w:pPr>
      <w:r>
        <w:continuationSeparator/>
      </w:r>
    </w:p>
  </w:endnote>
  <w:endnote w:type="continuationNotice" w:id="1">
    <w:p w14:paraId="1E68B6AA" w14:textId="77777777" w:rsidR="00BA6A8C" w:rsidRDefault="00BA6A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12B3B" w14:textId="77777777" w:rsidR="007040E0" w:rsidRDefault="007040E0">
    <w:pPr>
      <w:pStyle w:val="Footer"/>
      <w:jc w:val="right"/>
    </w:pPr>
    <w:r>
      <w:t>Autor/Name</w:t>
    </w:r>
    <w:r>
      <w:tab/>
      <w:t xml:space="preserve">Kapitel </w:t>
    </w:r>
    <w:r>
      <w:tab/>
    </w:r>
    <w:sdt>
      <w:sdtPr>
        <w:id w:val="-2055911981"/>
        <w:docPartObj>
          <w:docPartGallery w:val="Page Numbers (Bottom of Page)"/>
          <w:docPartUnique/>
        </w:docPartObj>
      </w:sdtPr>
      <w:sdtContent>
        <w:r>
          <w:fldChar w:fldCharType="begin"/>
        </w:r>
        <w:r>
          <w:instrText>PAGE   \* MERGEFORMAT</w:instrText>
        </w:r>
        <w:r>
          <w:fldChar w:fldCharType="separate"/>
        </w:r>
        <w:r w:rsidR="005A7E87">
          <w:rPr>
            <w:noProof/>
          </w:rPr>
          <w:t>iii</w:t>
        </w:r>
        <w:r>
          <w:fldChar w:fldCharType="end"/>
        </w:r>
      </w:sdtContent>
    </w:sdt>
  </w:p>
  <w:p w14:paraId="7614493A" w14:textId="77777777" w:rsidR="007040E0" w:rsidRDefault="00704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057044"/>
      <w:docPartObj>
        <w:docPartGallery w:val="Page Numbers (Bottom of Page)"/>
        <w:docPartUnique/>
      </w:docPartObj>
    </w:sdtPr>
    <w:sdtContent>
      <w:p w14:paraId="7FE70429" w14:textId="77777777" w:rsidR="007040E0" w:rsidRDefault="007040E0" w:rsidP="006D087E">
        <w:pPr>
          <w:pStyle w:val="Footer"/>
          <w:jc w:val="right"/>
        </w:pPr>
        <w:r>
          <w:t>Autor/Name</w:t>
        </w:r>
        <w:r>
          <w:tab/>
          <w:t>Kapitel</w:t>
        </w:r>
        <w:r>
          <w:tab/>
        </w:r>
        <w:r>
          <w:fldChar w:fldCharType="begin"/>
        </w:r>
        <w:r>
          <w:instrText>PAGE   \* MERGEFORMAT</w:instrText>
        </w:r>
        <w:r>
          <w:fldChar w:fldCharType="separate"/>
        </w:r>
        <w:r w:rsidR="00FE2F90">
          <w:rPr>
            <w:noProof/>
          </w:rPr>
          <w:t>i</w:t>
        </w:r>
        <w:r>
          <w:fldChar w:fldCharType="end"/>
        </w:r>
      </w:p>
    </w:sdtContent>
  </w:sdt>
  <w:p w14:paraId="5C9794E6" w14:textId="77777777" w:rsidR="007040E0" w:rsidRDefault="007040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F1FD3" w14:textId="77777777" w:rsidR="007040E0" w:rsidRDefault="007040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8FCF4" w14:textId="77777777" w:rsidR="007040E0" w:rsidRDefault="007040E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2096855"/>
      <w:docPartObj>
        <w:docPartGallery w:val="Page Numbers (Bottom of Page)"/>
        <w:docPartUnique/>
      </w:docPartObj>
    </w:sdtPr>
    <w:sdtContent>
      <w:p w14:paraId="66960DDB" w14:textId="77777777" w:rsidR="007040E0" w:rsidRDefault="007040E0">
        <w:pPr>
          <w:pStyle w:val="Footer"/>
          <w:jc w:val="right"/>
        </w:pPr>
        <w:r>
          <w:t xml:space="preserve">    Autor/Name</w:t>
        </w:r>
        <w:r>
          <w:tab/>
          <w:t xml:space="preserve">Kapitel </w:t>
        </w:r>
        <w:r>
          <w:tab/>
        </w:r>
        <w:r>
          <w:fldChar w:fldCharType="begin"/>
        </w:r>
        <w:r>
          <w:instrText>PAGE   \* MERGEFORMAT</w:instrText>
        </w:r>
        <w:r>
          <w:fldChar w:fldCharType="separate"/>
        </w:r>
        <w:r w:rsidR="005A7E87">
          <w:rPr>
            <w:noProof/>
          </w:rPr>
          <w:t>3</w:t>
        </w:r>
        <w:r>
          <w:fldChar w:fldCharType="end"/>
        </w:r>
      </w:p>
    </w:sdtContent>
  </w:sdt>
  <w:p w14:paraId="259E7602" w14:textId="77777777" w:rsidR="007040E0" w:rsidRPr="00624ED3" w:rsidRDefault="007040E0" w:rsidP="007040E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684499"/>
      <w:docPartObj>
        <w:docPartGallery w:val="Page Numbers (Bottom of Page)"/>
        <w:docPartUnique/>
      </w:docPartObj>
    </w:sdtPr>
    <w:sdtContent>
      <w:p w14:paraId="716324F9" w14:textId="77777777" w:rsidR="006F34A0" w:rsidRDefault="006F34A0">
        <w:pPr>
          <w:pStyle w:val="Footer"/>
          <w:jc w:val="right"/>
        </w:pPr>
        <w:r>
          <w:t xml:space="preserve">    Autor/Name</w:t>
        </w:r>
        <w:r>
          <w:tab/>
          <w:t xml:space="preserve">Kapitel </w:t>
        </w:r>
        <w:r>
          <w:tab/>
        </w:r>
        <w:r>
          <w:fldChar w:fldCharType="begin"/>
        </w:r>
        <w:r>
          <w:instrText>PAGE   \* MERGEFORMAT</w:instrText>
        </w:r>
        <w:r>
          <w:fldChar w:fldCharType="separate"/>
        </w:r>
        <w:r w:rsidR="005A7E87">
          <w:rPr>
            <w:noProof/>
          </w:rPr>
          <w:t>III</w:t>
        </w:r>
        <w:r>
          <w:fldChar w:fldCharType="end"/>
        </w:r>
      </w:p>
    </w:sdtContent>
  </w:sdt>
  <w:p w14:paraId="038E533E" w14:textId="77777777" w:rsidR="006F34A0" w:rsidRPr="00624ED3" w:rsidRDefault="006F34A0" w:rsidP="007040E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CDB37" w14:textId="77777777" w:rsidR="00BA6A8C" w:rsidRDefault="00BA6A8C">
      <w:pPr>
        <w:spacing w:after="0" w:line="240" w:lineRule="auto"/>
      </w:pPr>
      <w:r>
        <w:separator/>
      </w:r>
    </w:p>
  </w:footnote>
  <w:footnote w:type="continuationSeparator" w:id="0">
    <w:p w14:paraId="0C66A284" w14:textId="77777777" w:rsidR="00BA6A8C" w:rsidRDefault="00BA6A8C">
      <w:pPr>
        <w:spacing w:after="0" w:line="240" w:lineRule="auto"/>
      </w:pPr>
      <w:r>
        <w:continuationSeparator/>
      </w:r>
    </w:p>
  </w:footnote>
  <w:footnote w:type="continuationNotice" w:id="1">
    <w:p w14:paraId="0268168C" w14:textId="77777777" w:rsidR="00BA6A8C" w:rsidRDefault="00BA6A8C">
      <w:pPr>
        <w:spacing w:after="0" w:line="240" w:lineRule="auto"/>
      </w:pPr>
    </w:p>
  </w:footnote>
  <w:footnote w:id="2">
    <w:p w14:paraId="457049CE" w14:textId="5354BE2E" w:rsidR="00BC6A36" w:rsidRDefault="00BC6A36">
      <w:pPr>
        <w:pStyle w:val="FootnoteText"/>
      </w:pPr>
      <w:r>
        <w:rPr>
          <w:rStyle w:val="FootnoteReference"/>
        </w:rPr>
        <w:footnoteRef/>
      </w:r>
      <w:r>
        <w:t xml:space="preserve"> </w:t>
      </w:r>
      <w:r w:rsidR="000F0F78">
        <w:t xml:space="preserve">Vgl. </w:t>
      </w:r>
      <w:sdt>
        <w:sdtPr>
          <w:id w:val="86814653"/>
          <w:citation/>
        </w:sdtPr>
        <w:sdtContent>
          <w:r>
            <w:fldChar w:fldCharType="begin"/>
          </w:r>
          <w:r>
            <w:instrText xml:space="preserve"> CITATION Zür95 \l 1031 </w:instrText>
          </w:r>
          <w:r>
            <w:fldChar w:fldCharType="separate"/>
          </w:r>
          <w:r>
            <w:rPr>
              <w:noProof/>
            </w:rPr>
            <w:t>(Zürcher &amp; Gardiol, 1995)</w:t>
          </w:r>
          <w:r>
            <w:fldChar w:fldCharType="end"/>
          </w:r>
        </w:sdtContent>
      </w:sdt>
      <w:r w:rsidR="00F9486A">
        <w:t>, S. 2ff.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D532B" w14:textId="77777777" w:rsidR="002268EC" w:rsidRPr="002268EC" w:rsidRDefault="002268EC" w:rsidP="002268EC">
    <w:pPr>
      <w:pStyle w:val="Header"/>
      <w:tabs>
        <w:tab w:val="clear" w:pos="9638"/>
        <w:tab w:val="right" w:pos="8786"/>
      </w:tabs>
    </w:pPr>
    <w:r>
      <w:rPr>
        <w:noProof/>
        <w:lang w:val="en-US" w:eastAsia="en-US"/>
      </w:rPr>
      <w:drawing>
        <wp:anchor distT="0" distB="0" distL="114300" distR="114300" simplePos="0" relativeHeight="251658241" behindDoc="1" locked="0" layoutInCell="1" allowOverlap="1" wp14:anchorId="1975C2A5" wp14:editId="55B8FD4C">
          <wp:simplePos x="0" y="0"/>
          <wp:positionH relativeFrom="column">
            <wp:posOffset>4514850</wp:posOffset>
          </wp:positionH>
          <wp:positionV relativeFrom="paragraph">
            <wp:posOffset>-152400</wp:posOffset>
          </wp:positionV>
          <wp:extent cx="1219200" cy="6000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00AA40A9" w:rsidRPr="00AA40A9">
      <w:rPr>
        <w:noProof/>
        <w:lang w:val="en-US" w:eastAsia="en-US"/>
      </w:rPr>
      <w:drawing>
        <wp:inline distT="0" distB="0" distL="0" distR="0" wp14:anchorId="0DDB17D2" wp14:editId="292D9EAB">
          <wp:extent cx="2181225" cy="4667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666" w14:textId="77777777" w:rsidR="007040E0" w:rsidRPr="007D2410" w:rsidRDefault="007040E0" w:rsidP="00E43E90">
    <w:pPr>
      <w:pStyle w:val="Header"/>
      <w:tabs>
        <w:tab w:val="clear" w:pos="9638"/>
        <w:tab w:val="left" w:pos="7770"/>
      </w:tabs>
      <w:jc w:val="right"/>
    </w:pPr>
    <w:r>
      <w:rPr>
        <w:noProof/>
        <w:lang w:val="en-US" w:eastAsia="en-US"/>
      </w:rPr>
      <w:drawing>
        <wp:anchor distT="0" distB="0" distL="114300" distR="114300" simplePos="0" relativeHeight="251658240" behindDoc="1" locked="0" layoutInCell="1" allowOverlap="1" wp14:anchorId="74A34DA7" wp14:editId="37E7020B">
          <wp:simplePos x="0" y="0"/>
          <wp:positionH relativeFrom="margin">
            <wp:align>left</wp:align>
          </wp:positionH>
          <wp:positionV relativeFrom="paragraph">
            <wp:posOffset>-171450</wp:posOffset>
          </wp:positionV>
          <wp:extent cx="121920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0D78BA">
      <w:rPr>
        <w:noProof/>
        <w:lang w:eastAsia="de-DE"/>
      </w:rPr>
      <w:t xml:space="preserve"> </w:t>
    </w:r>
    <w:r w:rsidR="002268EC">
      <w:rPr>
        <w:noProof/>
        <w:lang w:eastAsia="de-DE"/>
      </w:rPr>
      <w:tab/>
    </w:r>
    <w:r w:rsidR="00E43E90">
      <w:rPr>
        <w:noProof/>
        <w:lang w:val="en-US" w:eastAsia="en-US"/>
      </w:rPr>
      <w:drawing>
        <wp:inline distT="0" distB="0" distL="0" distR="0" wp14:anchorId="7E462EBD" wp14:editId="657BF980">
          <wp:extent cx="2787854" cy="595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4138" cy="6140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5E4B9" w14:textId="77777777" w:rsidR="00F52C0A" w:rsidRPr="002268EC" w:rsidRDefault="00F52C0A" w:rsidP="002268EC">
    <w:pPr>
      <w:pStyle w:val="Header"/>
      <w:tabs>
        <w:tab w:val="clear" w:pos="9638"/>
        <w:tab w:val="right" w:pos="8786"/>
      </w:tabs>
    </w:pPr>
    <w:r>
      <w:rPr>
        <w:noProof/>
        <w:lang w:val="en-US" w:eastAsia="en-US"/>
      </w:rPr>
      <w:drawing>
        <wp:anchor distT="0" distB="0" distL="114300" distR="114300" simplePos="0" relativeHeight="251658242" behindDoc="1" locked="0" layoutInCell="1" allowOverlap="1" wp14:anchorId="5F050BB3" wp14:editId="5F9EBCF3">
          <wp:simplePos x="0" y="0"/>
          <wp:positionH relativeFrom="column">
            <wp:posOffset>4514850</wp:posOffset>
          </wp:positionH>
          <wp:positionV relativeFrom="paragraph">
            <wp:posOffset>-152400</wp:posOffset>
          </wp:positionV>
          <wp:extent cx="1219200" cy="600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005A7E87" w:rsidRPr="00AA40A9">
      <w:rPr>
        <w:noProof/>
        <w:lang w:val="en-US" w:eastAsia="en-US"/>
      </w:rPr>
      <w:drawing>
        <wp:inline distT="0" distB="0" distL="0" distR="0" wp14:anchorId="67C397D5" wp14:editId="55A4B340">
          <wp:extent cx="2181225" cy="4667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601D" w14:textId="77777777" w:rsidR="007040E0" w:rsidRPr="00757DE4" w:rsidRDefault="00757DE4" w:rsidP="00757DE4">
    <w:pPr>
      <w:pStyle w:val="Header"/>
      <w:pBdr>
        <w:bottom w:val="single" w:sz="4" w:space="30" w:color="000000"/>
      </w:pBdr>
    </w:pPr>
    <w:r>
      <w:rPr>
        <w:noProof/>
        <w:lang w:val="en-US" w:eastAsia="en-US"/>
      </w:rPr>
      <w:drawing>
        <wp:inline distT="0" distB="0" distL="0" distR="0" wp14:anchorId="222FFFBB" wp14:editId="26726328">
          <wp:extent cx="4311015" cy="49738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32B4C" w14:textId="77777777" w:rsidR="007040E0" w:rsidRDefault="007040E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EF47C" w14:textId="77777777" w:rsidR="007040E0" w:rsidRDefault="007040E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D305B" w14:textId="77777777" w:rsidR="007040E0" w:rsidRDefault="007040E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4DCC3" w14:textId="77777777" w:rsidR="007040E0" w:rsidRPr="002859D8" w:rsidRDefault="007040E0" w:rsidP="0018280F">
    <w:pPr>
      <w:pStyle w:val="Header"/>
      <w:pBdr>
        <w:bottom w:val="single" w:sz="4" w:space="10"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36E64F8"/>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multilevel"/>
    <w:tmpl w:val="871263CA"/>
    <w:name w:val="WW8Num44"/>
    <w:lvl w:ilvl="0">
      <w:start w:val="1"/>
      <w:numFmt w:val="decimal"/>
      <w:pStyle w:val="Title"/>
      <w:lvlText w:val="%1"/>
      <w:lvlJc w:val="left"/>
      <w:pPr>
        <w:tabs>
          <w:tab w:val="num" w:pos="574"/>
        </w:tabs>
        <w:ind w:left="574" w:hanging="432"/>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21753B8"/>
    <w:multiLevelType w:val="hybridMultilevel"/>
    <w:tmpl w:val="FFB45F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063E16C7"/>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0C6A613C"/>
    <w:multiLevelType w:val="multilevel"/>
    <w:tmpl w:val="6F72039E"/>
    <w:lvl w:ilvl="0">
      <w:start w:val="1"/>
      <w:numFmt w:val="decimal"/>
      <w:lvlText w:val="%1"/>
      <w:lvlJc w:val="left"/>
      <w:pPr>
        <w:tabs>
          <w:tab w:val="num" w:pos="851"/>
        </w:tabs>
        <w:ind w:left="851" w:hanging="851"/>
      </w:pPr>
      <w:rPr>
        <w:rFonts w:ascii="Times New Roman" w:hAnsi="Times New Roman" w:hint="default"/>
        <w:b/>
        <w:i w:val="0"/>
        <w:sz w:val="32"/>
        <w:szCs w:val="32"/>
      </w:rPr>
    </w:lvl>
    <w:lvl w:ilvl="1">
      <w:start w:val="1"/>
      <w:numFmt w:val="decimal"/>
      <w:lvlText w:val="%1.%2"/>
      <w:lvlJc w:val="left"/>
      <w:pPr>
        <w:tabs>
          <w:tab w:val="num" w:pos="851"/>
        </w:tabs>
        <w:ind w:left="851" w:hanging="851"/>
      </w:pPr>
      <w:rPr>
        <w:rFonts w:hint="default"/>
        <w:b/>
        <w:i w:val="0"/>
        <w:sz w:val="28"/>
        <w:szCs w:val="28"/>
      </w:rPr>
    </w:lvl>
    <w:lvl w:ilvl="2">
      <w:start w:val="1"/>
      <w:numFmt w:val="decimal"/>
      <w:lvlRestart w:val="1"/>
      <w:lvlText w:val="%1.%2.%3"/>
      <w:lvlJc w:val="left"/>
      <w:pPr>
        <w:tabs>
          <w:tab w:val="num" w:pos="851"/>
        </w:tabs>
        <w:ind w:left="851" w:hanging="851"/>
      </w:pPr>
      <w:rPr>
        <w:rFonts w:hint="default"/>
        <w:b/>
        <w:i w:val="0"/>
        <w:sz w:val="24"/>
        <w:szCs w:val="24"/>
      </w:rPr>
    </w:lvl>
    <w:lvl w:ilvl="3">
      <w:start w:val="1"/>
      <w:numFmt w:val="decimal"/>
      <w:lvlText w:val="%1.%2.%3.%4"/>
      <w:lvlJc w:val="left"/>
      <w:pPr>
        <w:tabs>
          <w:tab w:val="num" w:pos="851"/>
        </w:tabs>
        <w:ind w:left="851" w:hanging="851"/>
      </w:pPr>
      <w:rPr>
        <w:rFonts w:hint="default"/>
        <w:b w:val="0"/>
        <w:i w:val="0"/>
        <w:sz w:val="24"/>
        <w:szCs w:val="24"/>
      </w:rPr>
    </w:lvl>
    <w:lvl w:ilvl="4">
      <w:start w:val="1"/>
      <w:numFmt w:val="decimal"/>
      <w:lvlText w:val="%1.%2.%3.%4.%5"/>
      <w:lvlJc w:val="left"/>
      <w:pPr>
        <w:tabs>
          <w:tab w:val="num" w:pos="851"/>
        </w:tabs>
        <w:ind w:left="851" w:hanging="851"/>
      </w:pPr>
      <w:rPr>
        <w:rFonts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1D3826A5"/>
    <w:multiLevelType w:val="hybridMultilevel"/>
    <w:tmpl w:val="9F642CDC"/>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2A390AF8"/>
    <w:multiLevelType w:val="hybridMultilevel"/>
    <w:tmpl w:val="FBB6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D054188"/>
    <w:multiLevelType w:val="hybridMultilevel"/>
    <w:tmpl w:val="5C3E3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1C10598"/>
    <w:multiLevelType w:val="multilevel"/>
    <w:tmpl w:val="8D708942"/>
    <w:lvl w:ilvl="0">
      <w:start w:val="4"/>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388255A"/>
    <w:multiLevelType w:val="multilevel"/>
    <w:tmpl w:val="2EBC5B08"/>
    <w:lvl w:ilvl="0">
      <w:start w:val="1"/>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9866DDB"/>
    <w:multiLevelType w:val="hybridMultilevel"/>
    <w:tmpl w:val="C278239C"/>
    <w:lvl w:ilvl="0" w:tplc="6CB82C88">
      <w:start w:val="1"/>
      <w:numFmt w:val="decimal"/>
      <w:pStyle w:val="Heading5"/>
      <w:lvlText w:val="%1.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35648FC"/>
    <w:multiLevelType w:val="hybridMultilevel"/>
    <w:tmpl w:val="E1DEBDBA"/>
    <w:lvl w:ilvl="0" w:tplc="EB2A414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73B3F4C"/>
    <w:multiLevelType w:val="hybridMultilevel"/>
    <w:tmpl w:val="0E146186"/>
    <w:lvl w:ilvl="0" w:tplc="41FA6D3A">
      <w:start w:val="1"/>
      <w:numFmt w:val="decimal"/>
      <w:pStyle w:val="Heading4"/>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2A68E0"/>
    <w:multiLevelType w:val="hybridMultilevel"/>
    <w:tmpl w:val="284413F0"/>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AA73BC9"/>
    <w:multiLevelType w:val="multilevel"/>
    <w:tmpl w:val="98AA55BA"/>
    <w:lvl w:ilvl="0">
      <w:start w:val="1"/>
      <w:numFmt w:val="decimal"/>
      <w:lvlText w:val="%1."/>
      <w:lvlJc w:val="left"/>
      <w:pPr>
        <w:ind w:left="360" w:hanging="360"/>
      </w:pPr>
      <w:rPr>
        <w:rFonts w:hint="default"/>
      </w:rPr>
    </w:lvl>
    <w:lvl w:ilvl="1">
      <w:start w:val="4"/>
      <w:numFmt w:val="upperRoman"/>
      <w:lvlText w:val="%2."/>
      <w:lvlJc w:val="righ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BD73B0F"/>
    <w:multiLevelType w:val="hybridMultilevel"/>
    <w:tmpl w:val="E1F0380C"/>
    <w:lvl w:ilvl="0" w:tplc="7B528350">
      <w:start w:val="1"/>
      <w:numFmt w:val="decimal"/>
      <w:pStyle w:val="Heading1"/>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16cid:durableId="763918541">
    <w:abstractNumId w:val="0"/>
  </w:num>
  <w:num w:numId="2" w16cid:durableId="1172260671">
    <w:abstractNumId w:val="1"/>
  </w:num>
  <w:num w:numId="3" w16cid:durableId="945382304">
    <w:abstractNumId w:val="2"/>
  </w:num>
  <w:num w:numId="4" w16cid:durableId="988363756">
    <w:abstractNumId w:val="3"/>
  </w:num>
  <w:num w:numId="5" w16cid:durableId="1563831359">
    <w:abstractNumId w:val="4"/>
  </w:num>
  <w:num w:numId="6" w16cid:durableId="2127459967">
    <w:abstractNumId w:val="5"/>
  </w:num>
  <w:num w:numId="7" w16cid:durableId="1234781514">
    <w:abstractNumId w:val="6"/>
  </w:num>
  <w:num w:numId="8" w16cid:durableId="1559314574">
    <w:abstractNumId w:val="7"/>
  </w:num>
  <w:num w:numId="9" w16cid:durableId="262033893">
    <w:abstractNumId w:val="8"/>
  </w:num>
  <w:num w:numId="10" w16cid:durableId="1480150558">
    <w:abstractNumId w:val="9"/>
  </w:num>
  <w:num w:numId="11" w16cid:durableId="1421023646">
    <w:abstractNumId w:val="10"/>
  </w:num>
  <w:num w:numId="12" w16cid:durableId="1215696478">
    <w:abstractNumId w:val="11"/>
  </w:num>
  <w:num w:numId="13" w16cid:durableId="1618948651">
    <w:abstractNumId w:val="12"/>
  </w:num>
  <w:num w:numId="14" w16cid:durableId="1949966626">
    <w:abstractNumId w:val="13"/>
  </w:num>
  <w:num w:numId="15" w16cid:durableId="270361656">
    <w:abstractNumId w:val="14"/>
  </w:num>
  <w:num w:numId="16" w16cid:durableId="1772965170">
    <w:abstractNumId w:val="15"/>
  </w:num>
  <w:num w:numId="17" w16cid:durableId="532965771">
    <w:abstractNumId w:val="16"/>
  </w:num>
  <w:num w:numId="18" w16cid:durableId="1521429237">
    <w:abstractNumId w:val="17"/>
  </w:num>
  <w:num w:numId="19" w16cid:durableId="1738093819">
    <w:abstractNumId w:val="18"/>
  </w:num>
  <w:num w:numId="20" w16cid:durableId="865337858">
    <w:abstractNumId w:val="19"/>
  </w:num>
  <w:num w:numId="21" w16cid:durableId="1506431603">
    <w:abstractNumId w:val="22"/>
  </w:num>
  <w:num w:numId="22" w16cid:durableId="13961206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5911593">
    <w:abstractNumId w:val="20"/>
  </w:num>
  <w:num w:numId="24" w16cid:durableId="1895771218">
    <w:abstractNumId w:val="0"/>
  </w:num>
  <w:num w:numId="25" w16cid:durableId="2055230252">
    <w:abstractNumId w:val="28"/>
  </w:num>
  <w:num w:numId="26" w16cid:durableId="251163444">
    <w:abstractNumId w:val="23"/>
  </w:num>
  <w:num w:numId="27" w16cid:durableId="357850894">
    <w:abstractNumId w:val="21"/>
  </w:num>
  <w:num w:numId="28" w16cid:durableId="1410422774">
    <w:abstractNumId w:val="32"/>
  </w:num>
  <w:num w:numId="29" w16cid:durableId="1512723922">
    <w:abstractNumId w:val="35"/>
  </w:num>
  <w:num w:numId="30" w16cid:durableId="1160119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85561016">
    <w:abstractNumId w:val="0"/>
  </w:num>
  <w:num w:numId="32" w16cid:durableId="150381766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15904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90946589">
    <w:abstractNumId w:val="27"/>
  </w:num>
  <w:num w:numId="35" w16cid:durableId="527253517">
    <w:abstractNumId w:val="36"/>
  </w:num>
  <w:num w:numId="36" w16cid:durableId="1648513630">
    <w:abstractNumId w:val="36"/>
    <w:lvlOverride w:ilvl="0">
      <w:startOverride w:val="1"/>
    </w:lvlOverride>
  </w:num>
  <w:num w:numId="37" w16cid:durableId="2122064733">
    <w:abstractNumId w:val="30"/>
  </w:num>
  <w:num w:numId="38" w16cid:durableId="2007829349">
    <w:abstractNumId w:val="36"/>
  </w:num>
  <w:num w:numId="39" w16cid:durableId="795835640">
    <w:abstractNumId w:val="36"/>
  </w:num>
  <w:num w:numId="40" w16cid:durableId="15205579">
    <w:abstractNumId w:val="34"/>
  </w:num>
  <w:num w:numId="41" w16cid:durableId="1748570671">
    <w:abstractNumId w:val="24"/>
  </w:num>
  <w:num w:numId="42" w16cid:durableId="694697667">
    <w:abstractNumId w:val="33"/>
  </w:num>
  <w:num w:numId="43" w16cid:durableId="1357264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80383384">
    <w:abstractNumId w:val="36"/>
  </w:num>
  <w:num w:numId="45" w16cid:durableId="318926999">
    <w:abstractNumId w:val="26"/>
  </w:num>
  <w:num w:numId="46" w16cid:durableId="934287653">
    <w:abstractNumId w:val="36"/>
  </w:num>
  <w:num w:numId="47" w16cid:durableId="1224633478">
    <w:abstractNumId w:val="14"/>
  </w:num>
  <w:num w:numId="48" w16cid:durableId="475610664">
    <w:abstractNumId w:val="25"/>
  </w:num>
  <w:num w:numId="49" w16cid:durableId="2024503399">
    <w:abstractNumId w:val="31"/>
  </w:num>
  <w:num w:numId="50" w16cid:durableId="8350758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D45"/>
    <w:rsid w:val="000112A8"/>
    <w:rsid w:val="00036190"/>
    <w:rsid w:val="000A542F"/>
    <w:rsid w:val="000A544C"/>
    <w:rsid w:val="000B14FD"/>
    <w:rsid w:val="000C5BF9"/>
    <w:rsid w:val="000D78BA"/>
    <w:rsid w:val="000E16CD"/>
    <w:rsid w:val="000E17B2"/>
    <w:rsid w:val="000E72EF"/>
    <w:rsid w:val="000F0F78"/>
    <w:rsid w:val="00100E24"/>
    <w:rsid w:val="00103F09"/>
    <w:rsid w:val="001054D4"/>
    <w:rsid w:val="00140ADE"/>
    <w:rsid w:val="00154A52"/>
    <w:rsid w:val="0018280F"/>
    <w:rsid w:val="0019611C"/>
    <w:rsid w:val="001A1570"/>
    <w:rsid w:val="001A2DF0"/>
    <w:rsid w:val="001B2AF9"/>
    <w:rsid w:val="001C1120"/>
    <w:rsid w:val="001E63C0"/>
    <w:rsid w:val="0021104E"/>
    <w:rsid w:val="00226111"/>
    <w:rsid w:val="002268EC"/>
    <w:rsid w:val="00254074"/>
    <w:rsid w:val="00270737"/>
    <w:rsid w:val="002735A8"/>
    <w:rsid w:val="00274E6D"/>
    <w:rsid w:val="002859D8"/>
    <w:rsid w:val="002A195B"/>
    <w:rsid w:val="002A1FDA"/>
    <w:rsid w:val="002C2226"/>
    <w:rsid w:val="002E5D1A"/>
    <w:rsid w:val="002F578B"/>
    <w:rsid w:val="00311088"/>
    <w:rsid w:val="00316629"/>
    <w:rsid w:val="00317F3A"/>
    <w:rsid w:val="00321547"/>
    <w:rsid w:val="00322061"/>
    <w:rsid w:val="00324A69"/>
    <w:rsid w:val="00327593"/>
    <w:rsid w:val="00357CE8"/>
    <w:rsid w:val="00360A6A"/>
    <w:rsid w:val="00383FC2"/>
    <w:rsid w:val="003944DB"/>
    <w:rsid w:val="003961E5"/>
    <w:rsid w:val="003B7933"/>
    <w:rsid w:val="003D37A8"/>
    <w:rsid w:val="003E75E0"/>
    <w:rsid w:val="00402325"/>
    <w:rsid w:val="004353C2"/>
    <w:rsid w:val="0044269F"/>
    <w:rsid w:val="0044666F"/>
    <w:rsid w:val="00460554"/>
    <w:rsid w:val="004632D2"/>
    <w:rsid w:val="0046522A"/>
    <w:rsid w:val="004829C8"/>
    <w:rsid w:val="00493EFF"/>
    <w:rsid w:val="004C46A9"/>
    <w:rsid w:val="004D35F1"/>
    <w:rsid w:val="00510B12"/>
    <w:rsid w:val="00511CA7"/>
    <w:rsid w:val="0051237C"/>
    <w:rsid w:val="00535D99"/>
    <w:rsid w:val="00537361"/>
    <w:rsid w:val="005474BC"/>
    <w:rsid w:val="00561B68"/>
    <w:rsid w:val="005731F2"/>
    <w:rsid w:val="005834CA"/>
    <w:rsid w:val="00590D19"/>
    <w:rsid w:val="00593F40"/>
    <w:rsid w:val="005A72EB"/>
    <w:rsid w:val="005A7E87"/>
    <w:rsid w:val="005C4905"/>
    <w:rsid w:val="005C733A"/>
    <w:rsid w:val="005E0339"/>
    <w:rsid w:val="005E3D9F"/>
    <w:rsid w:val="005F30FB"/>
    <w:rsid w:val="005F7615"/>
    <w:rsid w:val="006017E5"/>
    <w:rsid w:val="00610D32"/>
    <w:rsid w:val="00624ED3"/>
    <w:rsid w:val="00625148"/>
    <w:rsid w:val="00646E35"/>
    <w:rsid w:val="00675F45"/>
    <w:rsid w:val="006810C9"/>
    <w:rsid w:val="006810CB"/>
    <w:rsid w:val="0068628F"/>
    <w:rsid w:val="006A46A3"/>
    <w:rsid w:val="006B16F2"/>
    <w:rsid w:val="006D0119"/>
    <w:rsid w:val="006D087E"/>
    <w:rsid w:val="006D149D"/>
    <w:rsid w:val="006F34A0"/>
    <w:rsid w:val="006F3890"/>
    <w:rsid w:val="00701ABE"/>
    <w:rsid w:val="007040E0"/>
    <w:rsid w:val="00713902"/>
    <w:rsid w:val="007210D5"/>
    <w:rsid w:val="00727734"/>
    <w:rsid w:val="00757DE4"/>
    <w:rsid w:val="007605DC"/>
    <w:rsid w:val="00760DFD"/>
    <w:rsid w:val="00772FD0"/>
    <w:rsid w:val="00787670"/>
    <w:rsid w:val="00793338"/>
    <w:rsid w:val="00793378"/>
    <w:rsid w:val="00794CFA"/>
    <w:rsid w:val="007D2410"/>
    <w:rsid w:val="00802D29"/>
    <w:rsid w:val="00840EF3"/>
    <w:rsid w:val="00843121"/>
    <w:rsid w:val="00853F61"/>
    <w:rsid w:val="00855FB3"/>
    <w:rsid w:val="00871A50"/>
    <w:rsid w:val="00895840"/>
    <w:rsid w:val="008974DD"/>
    <w:rsid w:val="008A2921"/>
    <w:rsid w:val="008A364B"/>
    <w:rsid w:val="008D7B7E"/>
    <w:rsid w:val="00901B5A"/>
    <w:rsid w:val="009074F8"/>
    <w:rsid w:val="0093382E"/>
    <w:rsid w:val="00933DDB"/>
    <w:rsid w:val="009762AC"/>
    <w:rsid w:val="00991F61"/>
    <w:rsid w:val="009960A5"/>
    <w:rsid w:val="009A33EE"/>
    <w:rsid w:val="009B1180"/>
    <w:rsid w:val="009B79BA"/>
    <w:rsid w:val="009C64F1"/>
    <w:rsid w:val="009D2D84"/>
    <w:rsid w:val="009F2D74"/>
    <w:rsid w:val="009F40A9"/>
    <w:rsid w:val="00A110E6"/>
    <w:rsid w:val="00A12679"/>
    <w:rsid w:val="00A2075D"/>
    <w:rsid w:val="00A2691D"/>
    <w:rsid w:val="00A34DAF"/>
    <w:rsid w:val="00A3651E"/>
    <w:rsid w:val="00A417D1"/>
    <w:rsid w:val="00A4199D"/>
    <w:rsid w:val="00A454B1"/>
    <w:rsid w:val="00A53D9D"/>
    <w:rsid w:val="00A72921"/>
    <w:rsid w:val="00A72F96"/>
    <w:rsid w:val="00A80902"/>
    <w:rsid w:val="00AA40A9"/>
    <w:rsid w:val="00AC1E1C"/>
    <w:rsid w:val="00AD2936"/>
    <w:rsid w:val="00AE3EC7"/>
    <w:rsid w:val="00AF14FA"/>
    <w:rsid w:val="00AF1CDB"/>
    <w:rsid w:val="00AF6CBA"/>
    <w:rsid w:val="00AF7460"/>
    <w:rsid w:val="00B003E6"/>
    <w:rsid w:val="00B0738E"/>
    <w:rsid w:val="00B521AF"/>
    <w:rsid w:val="00BA28AF"/>
    <w:rsid w:val="00BA6A8C"/>
    <w:rsid w:val="00BB0D45"/>
    <w:rsid w:val="00BC0456"/>
    <w:rsid w:val="00BC6A36"/>
    <w:rsid w:val="00C01E70"/>
    <w:rsid w:val="00C3425F"/>
    <w:rsid w:val="00C65CEB"/>
    <w:rsid w:val="00C7717C"/>
    <w:rsid w:val="00C95433"/>
    <w:rsid w:val="00C9663B"/>
    <w:rsid w:val="00CC2151"/>
    <w:rsid w:val="00CD1327"/>
    <w:rsid w:val="00CD281A"/>
    <w:rsid w:val="00CE4A3E"/>
    <w:rsid w:val="00D170B7"/>
    <w:rsid w:val="00D32439"/>
    <w:rsid w:val="00D344D9"/>
    <w:rsid w:val="00D36687"/>
    <w:rsid w:val="00D41F5E"/>
    <w:rsid w:val="00D43796"/>
    <w:rsid w:val="00D46FDD"/>
    <w:rsid w:val="00D744C1"/>
    <w:rsid w:val="00D85522"/>
    <w:rsid w:val="00D86B58"/>
    <w:rsid w:val="00DB0DF4"/>
    <w:rsid w:val="00DB3DBA"/>
    <w:rsid w:val="00DC5AC7"/>
    <w:rsid w:val="00DC6071"/>
    <w:rsid w:val="00DF293F"/>
    <w:rsid w:val="00E06C6A"/>
    <w:rsid w:val="00E171D6"/>
    <w:rsid w:val="00E17FF6"/>
    <w:rsid w:val="00E24BD1"/>
    <w:rsid w:val="00E36074"/>
    <w:rsid w:val="00E36302"/>
    <w:rsid w:val="00E37764"/>
    <w:rsid w:val="00E43E90"/>
    <w:rsid w:val="00EB0599"/>
    <w:rsid w:val="00EC3521"/>
    <w:rsid w:val="00F103D8"/>
    <w:rsid w:val="00F2265A"/>
    <w:rsid w:val="00F246C2"/>
    <w:rsid w:val="00F52C0A"/>
    <w:rsid w:val="00F6066F"/>
    <w:rsid w:val="00F74E91"/>
    <w:rsid w:val="00F9376C"/>
    <w:rsid w:val="00F9486A"/>
    <w:rsid w:val="00F9538C"/>
    <w:rsid w:val="00FC1F3F"/>
    <w:rsid w:val="00FD2C20"/>
    <w:rsid w:val="00FD4EE3"/>
    <w:rsid w:val="00FE2F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75424"/>
  <w15:docId w15:val="{F8D736A6-EDB8-4995-8025-4D44969D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34"/>
    <w:pPr>
      <w:suppressAutoHyphens/>
      <w:spacing w:after="120" w:line="360" w:lineRule="auto"/>
      <w:jc w:val="both"/>
    </w:pPr>
    <w:rPr>
      <w:rFonts w:ascii="Arial" w:hAnsi="Arial"/>
      <w:sz w:val="24"/>
      <w:lang w:val="de-DE" w:eastAsia="ar-SA"/>
    </w:rPr>
  </w:style>
  <w:style w:type="paragraph" w:styleId="Heading1">
    <w:name w:val="heading 1"/>
    <w:basedOn w:val="Normal"/>
    <w:next w:val="Normal"/>
    <w:link w:val="Heading1Char"/>
    <w:uiPriority w:val="9"/>
    <w:qFormat/>
    <w:rsid w:val="00D86B58"/>
    <w:pPr>
      <w:keepNext/>
      <w:numPr>
        <w:numId w:val="35"/>
      </w:numPr>
      <w:tabs>
        <w:tab w:val="left" w:pos="1418"/>
        <w:tab w:val="left" w:pos="2552"/>
        <w:tab w:val="left" w:pos="4395"/>
      </w:tabs>
      <w:spacing w:before="120" w:after="240"/>
      <w:outlineLvl w:val="0"/>
    </w:pPr>
    <w:rPr>
      <w:b/>
      <w:smallCaps/>
      <w:sz w:val="32"/>
    </w:rPr>
  </w:style>
  <w:style w:type="paragraph" w:styleId="Heading2">
    <w:name w:val="heading 2"/>
    <w:basedOn w:val="Normal"/>
    <w:next w:val="Normal"/>
    <w:qFormat/>
    <w:rsid w:val="00E06C6A"/>
    <w:pPr>
      <w:keepNext/>
      <w:numPr>
        <w:ilvl w:val="1"/>
        <w:numId w:val="15"/>
      </w:numPr>
      <w:tabs>
        <w:tab w:val="clear" w:pos="860"/>
        <w:tab w:val="num" w:pos="284"/>
      </w:tabs>
      <w:spacing w:before="120" w:after="240"/>
      <w:ind w:left="0" w:firstLine="0"/>
      <w:outlineLvl w:val="1"/>
    </w:pPr>
    <w:rPr>
      <w:b/>
      <w:sz w:val="28"/>
    </w:rPr>
  </w:style>
  <w:style w:type="paragraph" w:styleId="Heading3">
    <w:name w:val="heading 3"/>
    <w:basedOn w:val="Normal"/>
    <w:next w:val="Normal"/>
    <w:qFormat/>
    <w:rsid w:val="00A72F96"/>
    <w:pPr>
      <w:keepNext/>
      <w:numPr>
        <w:ilvl w:val="2"/>
        <w:numId w:val="15"/>
      </w:numPr>
      <w:tabs>
        <w:tab w:val="left" w:pos="720"/>
      </w:tabs>
      <w:spacing w:before="120" w:after="240"/>
      <w:outlineLvl w:val="2"/>
    </w:pPr>
    <w:rPr>
      <w:b/>
    </w:rPr>
  </w:style>
  <w:style w:type="paragraph" w:styleId="Heading4">
    <w:name w:val="heading 4"/>
    <w:basedOn w:val="Normal"/>
    <w:next w:val="Normal"/>
    <w:qFormat/>
    <w:rsid w:val="006D0119"/>
    <w:pPr>
      <w:keepNext/>
      <w:numPr>
        <w:numId w:val="49"/>
      </w:numPr>
      <w:spacing w:before="120"/>
      <w:outlineLvl w:val="3"/>
    </w:pPr>
    <w:rPr>
      <w:bCs/>
      <w:szCs w:val="28"/>
    </w:rPr>
  </w:style>
  <w:style w:type="paragraph" w:styleId="Heading5">
    <w:name w:val="heading 5"/>
    <w:basedOn w:val="Normal"/>
    <w:next w:val="Normal"/>
    <w:autoRedefine/>
    <w:qFormat/>
    <w:rsid w:val="00B0738E"/>
    <w:pPr>
      <w:numPr>
        <w:numId w:val="50"/>
      </w:numPr>
      <w:spacing w:before="240" w:after="60"/>
      <w:outlineLvl w:val="4"/>
    </w:pPr>
    <w:rPr>
      <w:sz w:val="22"/>
    </w:rPr>
  </w:style>
  <w:style w:type="paragraph" w:styleId="Heading6">
    <w:name w:val="heading 6"/>
    <w:basedOn w:val="Normal"/>
    <w:next w:val="Normal"/>
    <w:qFormat/>
    <w:pPr>
      <w:numPr>
        <w:ilvl w:val="5"/>
        <w:numId w:val="24"/>
      </w:numPr>
      <w:spacing w:before="240" w:after="60"/>
      <w:outlineLvl w:val="5"/>
    </w:pPr>
    <w:rPr>
      <w:i/>
      <w:sz w:val="22"/>
    </w:rPr>
  </w:style>
  <w:style w:type="paragraph" w:styleId="Heading7">
    <w:name w:val="heading 7"/>
    <w:basedOn w:val="Normal"/>
    <w:next w:val="Normal"/>
    <w:qFormat/>
    <w:pPr>
      <w:numPr>
        <w:ilvl w:val="6"/>
        <w:numId w:val="24"/>
      </w:numPr>
      <w:spacing w:before="240" w:after="60"/>
      <w:outlineLvl w:val="6"/>
    </w:pPr>
  </w:style>
  <w:style w:type="paragraph" w:styleId="Heading8">
    <w:name w:val="heading 8"/>
    <w:basedOn w:val="Normal"/>
    <w:next w:val="Normal"/>
    <w:qFormat/>
    <w:pPr>
      <w:numPr>
        <w:ilvl w:val="7"/>
        <w:numId w:val="24"/>
      </w:numPr>
      <w:spacing w:before="240" w:after="60"/>
      <w:outlineLvl w:val="7"/>
    </w:pPr>
    <w:rPr>
      <w:i/>
    </w:rPr>
  </w:style>
  <w:style w:type="paragraph" w:styleId="Heading9">
    <w:name w:val="heading 9"/>
    <w:basedOn w:val="Normal"/>
    <w:next w:val="Normal"/>
    <w:qFormat/>
    <w:pPr>
      <w:numPr>
        <w:ilvl w:val="8"/>
        <w:numId w:val="2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PageNumber">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Endnotenzeichen1">
    <w:name w:val="Endnotenzeichen1"/>
  </w:style>
  <w:style w:type="paragraph" w:customStyle="1" w:styleId="berschrift">
    <w:name w:val="Überschrift"/>
    <w:basedOn w:val="Normal"/>
    <w:next w:val="BodyText"/>
    <w:pPr>
      <w:keepNext/>
      <w:spacing w:before="240"/>
    </w:pPr>
    <w:rPr>
      <w:rFonts w:eastAsia="Arial Unicode MS" w:cs="Tahoma"/>
      <w:sz w:val="28"/>
      <w:szCs w:val="28"/>
    </w:rPr>
  </w:style>
  <w:style w:type="paragraph" w:styleId="BodyText">
    <w:name w:val="Body Text"/>
    <w:basedOn w:val="Normal"/>
    <w:semiHidden/>
    <w:rPr>
      <w:sz w:val="26"/>
    </w:rPr>
  </w:style>
  <w:style w:type="paragraph" w:styleId="List">
    <w:name w:val="List"/>
    <w:basedOn w:val="BodyText"/>
    <w:semiHidden/>
    <w:rPr>
      <w:rFonts w:cs="Tahoma"/>
    </w:rPr>
  </w:style>
  <w:style w:type="paragraph" w:customStyle="1" w:styleId="Beschriftung1">
    <w:name w:val="Beschriftung1"/>
    <w:basedOn w:val="Normal"/>
    <w:pPr>
      <w:suppressLineNumbers/>
      <w:spacing w:before="120"/>
    </w:pPr>
    <w:rPr>
      <w:rFonts w:cs="Tahoma"/>
      <w:i/>
      <w:iCs/>
      <w:szCs w:val="24"/>
    </w:rPr>
  </w:style>
  <w:style w:type="paragraph" w:customStyle="1" w:styleId="Verzeichnis">
    <w:name w:val="Verzeichnis"/>
    <w:basedOn w:val="Normal"/>
    <w:pPr>
      <w:suppressLineNumbers/>
    </w:pPr>
    <w:rPr>
      <w:rFonts w:cs="Tahoma"/>
    </w:rPr>
  </w:style>
  <w:style w:type="paragraph" w:styleId="Header">
    <w:name w:val="header"/>
    <w:basedOn w:val="Normal"/>
    <w:link w:val="HeaderChar"/>
    <w:uiPriority w:val="99"/>
    <w:pPr>
      <w:pBdr>
        <w:bottom w:val="single" w:sz="4" w:space="1" w:color="000000"/>
      </w:pBdr>
      <w:tabs>
        <w:tab w:val="center" w:pos="4536"/>
        <w:tab w:val="right" w:pos="9638"/>
      </w:tabs>
      <w:spacing w:after="0" w:line="100" w:lineRule="atLeast"/>
    </w:pPr>
    <w:rPr>
      <w:sz w:val="20"/>
    </w:rPr>
  </w:style>
  <w:style w:type="paragraph" w:styleId="Footer">
    <w:name w:val="footer"/>
    <w:basedOn w:val="Normal"/>
    <w:link w:val="FooterChar"/>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Normal"/>
    <w:next w:val="Normal"/>
    <w:pPr>
      <w:spacing w:after="0"/>
    </w:pPr>
  </w:style>
  <w:style w:type="paragraph" w:styleId="TOC1">
    <w:name w:val="toc 1"/>
    <w:basedOn w:val="Normal"/>
    <w:next w:val="Normal"/>
    <w:uiPriority w:val="39"/>
    <w:pPr>
      <w:keepNext/>
      <w:spacing w:before="120" w:after="60" w:line="100" w:lineRule="atLeast"/>
    </w:pPr>
  </w:style>
  <w:style w:type="paragraph" w:styleId="TOC2">
    <w:name w:val="toc 2"/>
    <w:basedOn w:val="Normal"/>
    <w:next w:val="Normal"/>
    <w:uiPriority w:val="39"/>
    <w:pPr>
      <w:spacing w:after="60" w:line="100" w:lineRule="atLeast"/>
      <w:ind w:left="221"/>
    </w:pPr>
  </w:style>
  <w:style w:type="paragraph" w:styleId="TOC3">
    <w:name w:val="toc 3"/>
    <w:basedOn w:val="Normal"/>
    <w:next w:val="Normal"/>
    <w:uiPriority w:val="39"/>
    <w:pPr>
      <w:spacing w:after="60" w:line="100" w:lineRule="atLeast"/>
      <w:ind w:left="442"/>
    </w:pPr>
  </w:style>
  <w:style w:type="paragraph" w:styleId="TOC4">
    <w:name w:val="toc 4"/>
    <w:basedOn w:val="Normal"/>
    <w:next w:val="Normal"/>
    <w:semiHidden/>
    <w:pPr>
      <w:spacing w:after="60" w:line="100" w:lineRule="atLeast"/>
      <w:ind w:left="658"/>
    </w:pPr>
  </w:style>
  <w:style w:type="paragraph" w:styleId="TOC5">
    <w:name w:val="toc 5"/>
    <w:basedOn w:val="Normal"/>
    <w:next w:val="Normal"/>
    <w:semiHidden/>
    <w:pPr>
      <w:ind w:left="880"/>
    </w:pPr>
  </w:style>
  <w:style w:type="paragraph" w:styleId="TOC6">
    <w:name w:val="toc 6"/>
    <w:basedOn w:val="Normal"/>
    <w:next w:val="Normal"/>
    <w:semiHidden/>
    <w:pPr>
      <w:ind w:left="1100"/>
    </w:pPr>
  </w:style>
  <w:style w:type="paragraph" w:styleId="TOC7">
    <w:name w:val="toc 7"/>
    <w:basedOn w:val="Normal"/>
    <w:next w:val="Normal"/>
    <w:semiHidden/>
    <w:pPr>
      <w:ind w:left="1320"/>
    </w:pPr>
  </w:style>
  <w:style w:type="paragraph" w:styleId="TOC8">
    <w:name w:val="toc 8"/>
    <w:basedOn w:val="Normal"/>
    <w:next w:val="Normal"/>
    <w:semiHidden/>
    <w:pPr>
      <w:ind w:left="1540"/>
    </w:pPr>
  </w:style>
  <w:style w:type="paragraph" w:styleId="TOC9">
    <w:name w:val="toc 9"/>
    <w:basedOn w:val="Normal"/>
    <w:next w:val="Normal"/>
    <w:semiHidden/>
    <w:pPr>
      <w:ind w:left="1760"/>
    </w:pPr>
  </w:style>
  <w:style w:type="paragraph" w:customStyle="1" w:styleId="InfoBlue">
    <w:name w:val="InfoBlue"/>
    <w:basedOn w:val="Normal"/>
    <w:next w:val="BodyText"/>
    <w:pPr>
      <w:widowControl w:val="0"/>
      <w:spacing w:line="240" w:lineRule="atLeast"/>
    </w:pPr>
    <w:rPr>
      <w:rFonts w:ascii="Times New Roman" w:hAnsi="Times New Roman"/>
      <w:i/>
      <w:color w:val="0000FF"/>
      <w:sz w:val="20"/>
      <w:lang w:val="en-US"/>
    </w:rPr>
  </w:style>
  <w:style w:type="paragraph" w:styleId="Bibliography">
    <w:name w:val="Bibliography"/>
    <w:basedOn w:val="Normal"/>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Normal"/>
    <w:pPr>
      <w:spacing w:after="0" w:line="100" w:lineRule="atLeast"/>
      <w:jc w:val="right"/>
    </w:pPr>
    <w:rPr>
      <w:szCs w:val="24"/>
      <w:lang w:val="en-US"/>
    </w:rPr>
  </w:style>
  <w:style w:type="paragraph" w:customStyle="1" w:styleId="Textkrper21">
    <w:name w:val="Textkörper 21"/>
    <w:basedOn w:val="Normal"/>
    <w:pPr>
      <w:spacing w:after="0" w:line="100" w:lineRule="atLeast"/>
      <w:jc w:val="center"/>
    </w:pPr>
    <w:rPr>
      <w:b/>
      <w:bCs/>
      <w:szCs w:val="24"/>
    </w:rPr>
  </w:style>
  <w:style w:type="paragraph" w:customStyle="1" w:styleId="Code">
    <w:name w:val="Code"/>
    <w:basedOn w:val="Normal"/>
    <w:pPr>
      <w:spacing w:after="0" w:line="100" w:lineRule="atLeast"/>
    </w:pPr>
    <w:rPr>
      <w:rFonts w:ascii="Courier New" w:hAnsi="Courier New"/>
      <w:sz w:val="18"/>
    </w:rPr>
  </w:style>
  <w:style w:type="paragraph" w:styleId="Title">
    <w:name w:val="Title"/>
    <w:basedOn w:val="Heading1"/>
    <w:next w:val="Subtitle"/>
    <w:link w:val="TitleChar"/>
    <w:qFormat/>
    <w:rsid w:val="00100E24"/>
    <w:pPr>
      <w:numPr>
        <w:numId w:val="15"/>
      </w:numPr>
      <w:tabs>
        <w:tab w:val="left" w:pos="432"/>
      </w:tabs>
    </w:pPr>
  </w:style>
  <w:style w:type="paragraph" w:styleId="Subtitle">
    <w:name w:val="Subtitle"/>
    <w:basedOn w:val="berschrift"/>
    <w:next w:val="BodyText"/>
    <w:qFormat/>
    <w:pPr>
      <w:jc w:val="center"/>
    </w:pPr>
    <w:rPr>
      <w:i/>
      <w:iCs/>
    </w:rPr>
  </w:style>
  <w:style w:type="paragraph" w:customStyle="1" w:styleId="Bild">
    <w:name w:val="Bild"/>
    <w:basedOn w:val="Normal"/>
    <w:pPr>
      <w:spacing w:line="100" w:lineRule="atLeast"/>
      <w:jc w:val="center"/>
    </w:pPr>
  </w:style>
  <w:style w:type="paragraph" w:styleId="FootnoteText">
    <w:name w:val="footnote text"/>
    <w:basedOn w:val="Normal"/>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D36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687"/>
    <w:rPr>
      <w:rFonts w:ascii="Tahoma" w:hAnsi="Tahoma" w:cs="Tahoma"/>
      <w:sz w:val="16"/>
      <w:szCs w:val="16"/>
      <w:lang w:val="de-DE" w:eastAsia="ar-SA"/>
    </w:rPr>
  </w:style>
  <w:style w:type="paragraph" w:customStyle="1" w:styleId="AbbildungTabelle">
    <w:name w:val="Abbildung/Tabelle"/>
    <w:basedOn w:val="Normal"/>
    <w:rsid w:val="00D36687"/>
    <w:pPr>
      <w:suppressAutoHyphens w:val="0"/>
      <w:jc w:val="center"/>
    </w:pPr>
    <w:rPr>
      <w:rFonts w:ascii="Times New Roman" w:hAnsi="Times New Roman"/>
      <w:b/>
      <w:sz w:val="20"/>
      <w:lang w:eastAsia="de-DE"/>
    </w:rPr>
  </w:style>
  <w:style w:type="paragraph" w:styleId="ListParagraph">
    <w:name w:val="List Paragraph"/>
    <w:basedOn w:val="Normal"/>
    <w:uiPriority w:val="34"/>
    <w:qFormat/>
    <w:rsid w:val="00561B68"/>
    <w:pPr>
      <w:ind w:left="720"/>
      <w:contextualSpacing/>
    </w:pPr>
  </w:style>
  <w:style w:type="paragraph" w:styleId="Caption">
    <w:name w:val="caption"/>
    <w:basedOn w:val="Normal"/>
    <w:next w:val="Normal"/>
    <w:unhideWhenUsed/>
    <w:qFormat/>
    <w:rsid w:val="00853F61"/>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853F61"/>
    <w:pPr>
      <w:spacing w:after="0"/>
    </w:pPr>
  </w:style>
  <w:style w:type="paragraph" w:styleId="NoSpacing">
    <w:name w:val="No Spacing"/>
    <w:link w:val="NoSpacingChar"/>
    <w:uiPriority w:val="1"/>
    <w:qFormat/>
    <w:rsid w:val="00A3651E"/>
    <w:rPr>
      <w:rFonts w:eastAsiaTheme="minorEastAsia" w:cstheme="minorBidi"/>
      <w:sz w:val="22"/>
      <w:szCs w:val="22"/>
      <w:lang w:val="de-DE" w:eastAsia="en-US"/>
    </w:rPr>
  </w:style>
  <w:style w:type="character" w:customStyle="1" w:styleId="NoSpacingChar">
    <w:name w:val="No Spacing Char"/>
    <w:basedOn w:val="DefaultParagraphFont"/>
    <w:link w:val="NoSpacing"/>
    <w:uiPriority w:val="1"/>
    <w:rsid w:val="00A3651E"/>
    <w:rPr>
      <w:rFonts w:eastAsiaTheme="minorEastAsia" w:cstheme="minorBidi"/>
      <w:sz w:val="22"/>
      <w:szCs w:val="22"/>
      <w:lang w:val="de-DE" w:eastAsia="en-US"/>
    </w:rPr>
  </w:style>
  <w:style w:type="character" w:customStyle="1" w:styleId="Heading1Char">
    <w:name w:val="Heading 1 Char"/>
    <w:basedOn w:val="DefaultParagraphFont"/>
    <w:link w:val="Heading1"/>
    <w:uiPriority w:val="9"/>
    <w:rsid w:val="0019611C"/>
    <w:rPr>
      <w:rFonts w:ascii="Arial" w:hAnsi="Arial"/>
      <w:b/>
      <w:smallCaps/>
      <w:sz w:val="32"/>
      <w:lang w:val="de-DE" w:eastAsia="ar-SA"/>
    </w:rPr>
  </w:style>
  <w:style w:type="table" w:styleId="TableGrid">
    <w:name w:val="Table Grid"/>
    <w:basedOn w:val="TableNormal"/>
    <w:uiPriority w:val="59"/>
    <w:rsid w:val="00855FB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2859D8"/>
    <w:pPr>
      <w:suppressAutoHyphens w:val="0"/>
      <w:spacing w:after="0" w:line="240" w:lineRule="auto"/>
      <w:jc w:val="left"/>
    </w:pPr>
    <w:rPr>
      <w:rFonts w:ascii="Century Gothic" w:hAnsi="Century Gothic" w:cs="Arial"/>
      <w:bCs/>
      <w:sz w:val="18"/>
      <w:lang w:val="de-AT" w:eastAsia="de-DE"/>
    </w:rPr>
  </w:style>
  <w:style w:type="character" w:customStyle="1" w:styleId="HeaderChar">
    <w:name w:val="Header Char"/>
    <w:basedOn w:val="DefaultParagraphFont"/>
    <w:link w:val="Header"/>
    <w:uiPriority w:val="99"/>
    <w:rsid w:val="00D46FDD"/>
    <w:rPr>
      <w:rFonts w:ascii="Arial" w:hAnsi="Arial"/>
      <w:lang w:val="de-DE" w:eastAsia="ar-SA"/>
    </w:rPr>
  </w:style>
  <w:style w:type="character" w:customStyle="1" w:styleId="FooterChar">
    <w:name w:val="Footer Char"/>
    <w:basedOn w:val="DefaultParagraphFont"/>
    <w:link w:val="Footer"/>
    <w:uiPriority w:val="99"/>
    <w:rsid w:val="00D46FDD"/>
    <w:rPr>
      <w:rFonts w:ascii="Arial" w:hAnsi="Arial"/>
      <w:sz w:val="18"/>
      <w:szCs w:val="18"/>
      <w:lang w:val="de-DE" w:eastAsia="ar-SA"/>
    </w:rPr>
  </w:style>
  <w:style w:type="paragraph" w:styleId="TOCHeading">
    <w:name w:val="TOC Heading"/>
    <w:basedOn w:val="Heading1"/>
    <w:next w:val="Normal"/>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 w:type="character" w:customStyle="1" w:styleId="TitleChar">
    <w:name w:val="Title Char"/>
    <w:basedOn w:val="DefaultParagraphFont"/>
    <w:link w:val="Title"/>
    <w:rsid w:val="00DB3DBA"/>
    <w:rPr>
      <w:rFonts w:ascii="Arial" w:hAnsi="Arial"/>
      <w:b/>
      <w:smallCaps/>
      <w:sz w:val="32"/>
      <w:lang w:val="de-DE" w:eastAsia="ar-SA"/>
    </w:rPr>
  </w:style>
  <w:style w:type="character" w:styleId="PlaceholderText">
    <w:name w:val="Placeholder Text"/>
    <w:basedOn w:val="DefaultParagraphFont"/>
    <w:uiPriority w:val="99"/>
    <w:semiHidden/>
    <w:rsid w:val="00DC5AC7"/>
    <w:rPr>
      <w:color w:val="808080"/>
    </w:rPr>
  </w:style>
  <w:style w:type="character" w:styleId="FollowedHyperlink">
    <w:name w:val="FollowedHyperlink"/>
    <w:basedOn w:val="DefaultParagraphFont"/>
    <w:uiPriority w:val="99"/>
    <w:semiHidden/>
    <w:unhideWhenUsed/>
    <w:rsid w:val="00C342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9216">
      <w:bodyDiv w:val="1"/>
      <w:marLeft w:val="0"/>
      <w:marRight w:val="0"/>
      <w:marTop w:val="0"/>
      <w:marBottom w:val="0"/>
      <w:divBdr>
        <w:top w:val="none" w:sz="0" w:space="0" w:color="auto"/>
        <w:left w:val="none" w:sz="0" w:space="0" w:color="auto"/>
        <w:bottom w:val="none" w:sz="0" w:space="0" w:color="auto"/>
        <w:right w:val="none" w:sz="0" w:space="0" w:color="auto"/>
      </w:divBdr>
    </w:div>
    <w:div w:id="233590200">
      <w:bodyDiv w:val="1"/>
      <w:marLeft w:val="0"/>
      <w:marRight w:val="0"/>
      <w:marTop w:val="0"/>
      <w:marBottom w:val="0"/>
      <w:divBdr>
        <w:top w:val="none" w:sz="0" w:space="0" w:color="auto"/>
        <w:left w:val="none" w:sz="0" w:space="0" w:color="auto"/>
        <w:bottom w:val="none" w:sz="0" w:space="0" w:color="auto"/>
        <w:right w:val="none" w:sz="0" w:space="0" w:color="auto"/>
      </w:divBdr>
    </w:div>
    <w:div w:id="378213378">
      <w:bodyDiv w:val="1"/>
      <w:marLeft w:val="0"/>
      <w:marRight w:val="0"/>
      <w:marTop w:val="0"/>
      <w:marBottom w:val="0"/>
      <w:divBdr>
        <w:top w:val="none" w:sz="0" w:space="0" w:color="auto"/>
        <w:left w:val="none" w:sz="0" w:space="0" w:color="auto"/>
        <w:bottom w:val="none" w:sz="0" w:space="0" w:color="auto"/>
        <w:right w:val="none" w:sz="0" w:space="0" w:color="auto"/>
      </w:divBdr>
    </w:div>
    <w:div w:id="553589533">
      <w:bodyDiv w:val="1"/>
      <w:marLeft w:val="0"/>
      <w:marRight w:val="0"/>
      <w:marTop w:val="0"/>
      <w:marBottom w:val="0"/>
      <w:divBdr>
        <w:top w:val="none" w:sz="0" w:space="0" w:color="auto"/>
        <w:left w:val="none" w:sz="0" w:space="0" w:color="auto"/>
        <w:bottom w:val="none" w:sz="0" w:space="0" w:color="auto"/>
        <w:right w:val="none" w:sz="0" w:space="0" w:color="auto"/>
      </w:divBdr>
    </w:div>
    <w:div w:id="894660928">
      <w:bodyDiv w:val="1"/>
      <w:marLeft w:val="0"/>
      <w:marRight w:val="0"/>
      <w:marTop w:val="0"/>
      <w:marBottom w:val="0"/>
      <w:divBdr>
        <w:top w:val="none" w:sz="0" w:space="0" w:color="auto"/>
        <w:left w:val="none" w:sz="0" w:space="0" w:color="auto"/>
        <w:bottom w:val="none" w:sz="0" w:space="0" w:color="auto"/>
        <w:right w:val="none" w:sz="0" w:space="0" w:color="auto"/>
      </w:divBdr>
    </w:div>
    <w:div w:id="925728492">
      <w:bodyDiv w:val="1"/>
      <w:marLeft w:val="0"/>
      <w:marRight w:val="0"/>
      <w:marTop w:val="0"/>
      <w:marBottom w:val="0"/>
      <w:divBdr>
        <w:top w:val="none" w:sz="0" w:space="0" w:color="auto"/>
        <w:left w:val="none" w:sz="0" w:space="0" w:color="auto"/>
        <w:bottom w:val="none" w:sz="0" w:space="0" w:color="auto"/>
        <w:right w:val="none" w:sz="0" w:space="0" w:color="auto"/>
      </w:divBdr>
    </w:div>
    <w:div w:id="968710187">
      <w:bodyDiv w:val="1"/>
      <w:marLeft w:val="0"/>
      <w:marRight w:val="0"/>
      <w:marTop w:val="0"/>
      <w:marBottom w:val="0"/>
      <w:divBdr>
        <w:top w:val="none" w:sz="0" w:space="0" w:color="auto"/>
        <w:left w:val="none" w:sz="0" w:space="0" w:color="auto"/>
        <w:bottom w:val="none" w:sz="0" w:space="0" w:color="auto"/>
        <w:right w:val="none" w:sz="0" w:space="0" w:color="auto"/>
      </w:divBdr>
    </w:div>
    <w:div w:id="997466367">
      <w:bodyDiv w:val="1"/>
      <w:marLeft w:val="0"/>
      <w:marRight w:val="0"/>
      <w:marTop w:val="0"/>
      <w:marBottom w:val="0"/>
      <w:divBdr>
        <w:top w:val="none" w:sz="0" w:space="0" w:color="auto"/>
        <w:left w:val="none" w:sz="0" w:space="0" w:color="auto"/>
        <w:bottom w:val="none" w:sz="0" w:space="0" w:color="auto"/>
        <w:right w:val="none" w:sz="0" w:space="0" w:color="auto"/>
      </w:divBdr>
    </w:div>
    <w:div w:id="1266689572">
      <w:bodyDiv w:val="1"/>
      <w:marLeft w:val="0"/>
      <w:marRight w:val="0"/>
      <w:marTop w:val="0"/>
      <w:marBottom w:val="0"/>
      <w:divBdr>
        <w:top w:val="none" w:sz="0" w:space="0" w:color="auto"/>
        <w:left w:val="none" w:sz="0" w:space="0" w:color="auto"/>
        <w:bottom w:val="none" w:sz="0" w:space="0" w:color="auto"/>
        <w:right w:val="none" w:sz="0" w:space="0" w:color="auto"/>
      </w:divBdr>
    </w:div>
    <w:div w:id="1289240215">
      <w:bodyDiv w:val="1"/>
      <w:marLeft w:val="0"/>
      <w:marRight w:val="0"/>
      <w:marTop w:val="0"/>
      <w:marBottom w:val="0"/>
      <w:divBdr>
        <w:top w:val="none" w:sz="0" w:space="0" w:color="auto"/>
        <w:left w:val="none" w:sz="0" w:space="0" w:color="auto"/>
        <w:bottom w:val="none" w:sz="0" w:space="0" w:color="auto"/>
        <w:right w:val="none" w:sz="0" w:space="0" w:color="auto"/>
      </w:divBdr>
    </w:div>
    <w:div w:id="1351687219">
      <w:bodyDiv w:val="1"/>
      <w:marLeft w:val="0"/>
      <w:marRight w:val="0"/>
      <w:marTop w:val="0"/>
      <w:marBottom w:val="0"/>
      <w:divBdr>
        <w:top w:val="none" w:sz="0" w:space="0" w:color="auto"/>
        <w:left w:val="none" w:sz="0" w:space="0" w:color="auto"/>
        <w:bottom w:val="none" w:sz="0" w:space="0" w:color="auto"/>
        <w:right w:val="none" w:sz="0" w:space="0" w:color="auto"/>
      </w:divBdr>
    </w:div>
    <w:div w:id="1407149749">
      <w:bodyDiv w:val="1"/>
      <w:marLeft w:val="0"/>
      <w:marRight w:val="0"/>
      <w:marTop w:val="0"/>
      <w:marBottom w:val="0"/>
      <w:divBdr>
        <w:top w:val="none" w:sz="0" w:space="0" w:color="auto"/>
        <w:left w:val="none" w:sz="0" w:space="0" w:color="auto"/>
        <w:bottom w:val="none" w:sz="0" w:space="0" w:color="auto"/>
        <w:right w:val="none" w:sz="0" w:space="0" w:color="auto"/>
      </w:divBdr>
    </w:div>
    <w:div w:id="1464343202">
      <w:bodyDiv w:val="1"/>
      <w:marLeft w:val="0"/>
      <w:marRight w:val="0"/>
      <w:marTop w:val="0"/>
      <w:marBottom w:val="0"/>
      <w:divBdr>
        <w:top w:val="none" w:sz="0" w:space="0" w:color="auto"/>
        <w:left w:val="none" w:sz="0" w:space="0" w:color="auto"/>
        <w:bottom w:val="none" w:sz="0" w:space="0" w:color="auto"/>
        <w:right w:val="none" w:sz="0" w:space="0" w:color="auto"/>
      </w:divBdr>
    </w:div>
    <w:div w:id="1478766596">
      <w:bodyDiv w:val="1"/>
      <w:marLeft w:val="0"/>
      <w:marRight w:val="0"/>
      <w:marTop w:val="0"/>
      <w:marBottom w:val="0"/>
      <w:divBdr>
        <w:top w:val="none" w:sz="0" w:space="0" w:color="auto"/>
        <w:left w:val="none" w:sz="0" w:space="0" w:color="auto"/>
        <w:bottom w:val="none" w:sz="0" w:space="0" w:color="auto"/>
        <w:right w:val="none" w:sz="0" w:space="0" w:color="auto"/>
      </w:divBdr>
    </w:div>
    <w:div w:id="1672945233">
      <w:bodyDiv w:val="1"/>
      <w:marLeft w:val="0"/>
      <w:marRight w:val="0"/>
      <w:marTop w:val="0"/>
      <w:marBottom w:val="0"/>
      <w:divBdr>
        <w:top w:val="none" w:sz="0" w:space="0" w:color="auto"/>
        <w:left w:val="none" w:sz="0" w:space="0" w:color="auto"/>
        <w:bottom w:val="none" w:sz="0" w:space="0" w:color="auto"/>
        <w:right w:val="none" w:sz="0" w:space="0" w:color="auto"/>
      </w:divBdr>
    </w:div>
    <w:div w:id="1734936452">
      <w:bodyDiv w:val="1"/>
      <w:marLeft w:val="0"/>
      <w:marRight w:val="0"/>
      <w:marTop w:val="0"/>
      <w:marBottom w:val="0"/>
      <w:divBdr>
        <w:top w:val="none" w:sz="0" w:space="0" w:color="auto"/>
        <w:left w:val="none" w:sz="0" w:space="0" w:color="auto"/>
        <w:bottom w:val="none" w:sz="0" w:space="0" w:color="auto"/>
        <w:right w:val="none" w:sz="0" w:space="0" w:color="auto"/>
      </w:divBdr>
    </w:div>
    <w:div w:id="1801724193">
      <w:bodyDiv w:val="1"/>
      <w:marLeft w:val="0"/>
      <w:marRight w:val="0"/>
      <w:marTop w:val="0"/>
      <w:marBottom w:val="0"/>
      <w:divBdr>
        <w:top w:val="none" w:sz="0" w:space="0" w:color="auto"/>
        <w:left w:val="none" w:sz="0" w:space="0" w:color="auto"/>
        <w:bottom w:val="none" w:sz="0" w:space="0" w:color="auto"/>
        <w:right w:val="none" w:sz="0" w:space="0" w:color="auto"/>
      </w:divBdr>
    </w:div>
    <w:div w:id="18937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diplomarbeiten-bbs.at/faq" TargetMode="Externa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plomarbeiten-bbs.at/hinweise-zum-wissenschaftlichen-arbeiten/zitation-plagiate" TargetMode="Externa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2</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3</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4</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1</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742BAA27E806F40A9EEF595746F1CE5" ma:contentTypeVersion="2" ma:contentTypeDescription="Ein neues Dokument erstellen." ma:contentTypeScope="" ma:versionID="760d17a6762c3575f6527e2f5b1a7f4c">
  <xsd:schema xmlns:xsd="http://www.w3.org/2001/XMLSchema" xmlns:xs="http://www.w3.org/2001/XMLSchema" xmlns:p="http://schemas.microsoft.com/office/2006/metadata/properties" xmlns:ns2="838fa374-726e-45be-a15e-f6fab9bcddea" targetNamespace="http://schemas.microsoft.com/office/2006/metadata/properties" ma:root="true" ma:fieldsID="53130c443fda4f0df32c24d448b1cbc9" ns2:_="">
    <xsd:import namespace="838fa374-726e-45be-a15e-f6fab9bcdd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fa374-726e-45be-a15e-f6fab9bcdd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8E418-0DF8-48A3-A45C-D1FDA2A7CD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0CC488-A4DF-4B86-9741-EDEE48908462}">
  <ds:schemaRefs>
    <ds:schemaRef ds:uri="http://schemas.openxmlformats.org/officeDocument/2006/bibliography"/>
  </ds:schemaRefs>
</ds:datastoreItem>
</file>

<file path=customXml/itemProps3.xml><?xml version="1.0" encoding="utf-8"?>
<ds:datastoreItem xmlns:ds="http://schemas.openxmlformats.org/officeDocument/2006/customXml" ds:itemID="{3ADAD4BA-C226-430B-8274-2CC693908729}">
  <ds:schemaRefs>
    <ds:schemaRef ds:uri="http://schemas.microsoft.com/sharepoint/v3/contenttype/forms"/>
  </ds:schemaRefs>
</ds:datastoreItem>
</file>

<file path=customXml/itemProps4.xml><?xml version="1.0" encoding="utf-8"?>
<ds:datastoreItem xmlns:ds="http://schemas.openxmlformats.org/officeDocument/2006/customXml" ds:itemID="{986FC0CC-F7E7-4221-B7D6-2CAE75804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fa374-726e-45be-a15e-f6fab9bcd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2467</Words>
  <Characters>14065</Characters>
  <Application>Microsoft Office Word</Application>
  <DocSecurity>4</DocSecurity>
  <Lines>117</Lines>
  <Paragraphs>32</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subject/>
  <dc:creator>erebus</dc:creator>
  <cp:keywords/>
  <cp:lastModifiedBy>Peer Florian, SchülerIn</cp:lastModifiedBy>
  <cp:revision>17</cp:revision>
  <cp:lastPrinted>2018-11-28T20:32:00Z</cp:lastPrinted>
  <dcterms:created xsi:type="dcterms:W3CDTF">2021-07-16T00:06:00Z</dcterms:created>
  <dcterms:modified xsi:type="dcterms:W3CDTF">2023-11-10T18:32:00Z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y fmtid="{D5CDD505-2E9C-101B-9397-08002B2CF9AE}" pid="3" name="ContentTypeId">
    <vt:lpwstr>0x0101004742BAA27E806F40A9EEF595746F1CE5</vt:lpwstr>
  </property>
</Properties>
</file>